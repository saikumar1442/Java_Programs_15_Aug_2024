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32C22" w14:textId="7E676117" w:rsidR="00593FFE" w:rsidRPr="00593FFE" w:rsidRDefault="00D4342E" w:rsidP="00593FFE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Saikumar</w:t>
      </w:r>
      <w:r w:rsidR="00724B9C">
        <w:rPr>
          <w:rFonts w:asciiTheme="minorHAnsi" w:hAnsiTheme="minorHAnsi" w:cstheme="minorHAnsi"/>
          <w:b/>
          <w:sz w:val="32"/>
          <w:szCs w:val="32"/>
        </w:rPr>
        <w:t xml:space="preserve">– </w:t>
      </w:r>
      <w:r w:rsidR="00EB7E55">
        <w:rPr>
          <w:rFonts w:asciiTheme="minorHAnsi" w:hAnsiTheme="minorHAnsi" w:cstheme="minorHAnsi"/>
          <w:b/>
          <w:sz w:val="32"/>
          <w:szCs w:val="32"/>
        </w:rPr>
        <w:t xml:space="preserve">Skill (Java </w:t>
      </w:r>
      <w:r w:rsidR="00B94DEB">
        <w:rPr>
          <w:rFonts w:asciiTheme="minorHAnsi" w:hAnsiTheme="minorHAnsi" w:cstheme="minorHAnsi"/>
          <w:b/>
          <w:sz w:val="32"/>
          <w:szCs w:val="32"/>
        </w:rPr>
        <w:t xml:space="preserve">Backend </w:t>
      </w:r>
      <w:r w:rsidR="00EB7E55">
        <w:rPr>
          <w:rFonts w:asciiTheme="minorHAnsi" w:hAnsiTheme="minorHAnsi" w:cstheme="minorHAnsi"/>
          <w:b/>
          <w:sz w:val="32"/>
          <w:szCs w:val="32"/>
        </w:rPr>
        <w:t>Developer)</w:t>
      </w:r>
    </w:p>
    <w:p w14:paraId="6EA58D23" w14:textId="45D6EEB5" w:rsidR="00557373" w:rsidRPr="003E1B8A" w:rsidRDefault="00D4342E" w:rsidP="00593FF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saikumar.payasam</w:t>
      </w:r>
      <w:r w:rsidR="008A0B5E" w:rsidRPr="003E1B8A">
        <w:rPr>
          <w:rFonts w:asciiTheme="minorHAnsi" w:hAnsiTheme="minorHAnsi" w:cstheme="minorHAnsi"/>
          <w:b/>
          <w:sz w:val="22"/>
          <w:szCs w:val="22"/>
        </w:rPr>
        <w:t>@cognizant.com</w:t>
      </w:r>
    </w:p>
    <w:p w14:paraId="60245F57" w14:textId="161C5965" w:rsidR="00557373" w:rsidRPr="003E1B8A" w:rsidRDefault="00CB011F" w:rsidP="00593FFE">
      <w:pPr>
        <w:spacing w:after="240"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C521AD" wp14:editId="77A9E3D4">
                <wp:simplePos x="0" y="0"/>
                <wp:positionH relativeFrom="column">
                  <wp:posOffset>-114300</wp:posOffset>
                </wp:positionH>
                <wp:positionV relativeFrom="paragraph">
                  <wp:posOffset>237490</wp:posOffset>
                </wp:positionV>
                <wp:extent cx="5943600" cy="2540"/>
                <wp:effectExtent l="19050" t="20320" r="19050" b="247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254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29294" id="Line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8.7pt" to="459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" strokeweight="3pt">
                <v:stroke linestyle="thinThick"/>
              </v:line>
            </w:pict>
          </mc:Fallback>
        </mc:AlternateContent>
      </w:r>
      <w:r w:rsidR="007959C3" w:rsidRPr="003E1B8A">
        <w:rPr>
          <w:rFonts w:asciiTheme="minorHAnsi" w:hAnsiTheme="minorHAnsi" w:cstheme="minorHAnsi"/>
          <w:b/>
          <w:sz w:val="22"/>
          <w:szCs w:val="22"/>
        </w:rPr>
        <w:t>Mobile:</w:t>
      </w:r>
      <w:r w:rsidR="00935645" w:rsidRPr="003E1B8A">
        <w:rPr>
          <w:rFonts w:asciiTheme="minorHAnsi" w:hAnsiTheme="minorHAnsi" w:cstheme="minorHAnsi"/>
          <w:b/>
          <w:sz w:val="22"/>
          <w:szCs w:val="22"/>
        </w:rPr>
        <w:t xml:space="preserve"> +91 </w:t>
      </w:r>
      <w:r w:rsidR="00D4342E">
        <w:rPr>
          <w:rFonts w:asciiTheme="minorHAnsi" w:hAnsiTheme="minorHAnsi" w:cstheme="minorHAnsi"/>
          <w:b/>
          <w:sz w:val="22"/>
          <w:szCs w:val="22"/>
        </w:rPr>
        <w:t>9392421442</w:t>
      </w:r>
    </w:p>
    <w:p w14:paraId="6E6A6E89" w14:textId="77777777" w:rsidR="00F67C0D" w:rsidRPr="003E1B8A" w:rsidRDefault="00410D5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 xml:space="preserve">Professional </w:t>
      </w:r>
      <w:r w:rsidR="00F67C0D" w:rsidRPr="003E1B8A">
        <w:rPr>
          <w:rFonts w:asciiTheme="minorHAnsi" w:hAnsiTheme="minorHAnsi" w:cstheme="minorHAnsi"/>
          <w:b/>
          <w:sz w:val="22"/>
          <w:szCs w:val="22"/>
        </w:rPr>
        <w:t>S</w:t>
      </w:r>
      <w:r w:rsidR="006B21BB" w:rsidRPr="003E1B8A">
        <w:rPr>
          <w:rFonts w:asciiTheme="minorHAnsi" w:hAnsiTheme="minorHAnsi" w:cstheme="minorHAnsi"/>
          <w:b/>
          <w:sz w:val="22"/>
          <w:szCs w:val="22"/>
        </w:rPr>
        <w:t>ummary</w:t>
      </w:r>
      <w:r w:rsidR="00F67C0D" w:rsidRPr="003E1B8A">
        <w:rPr>
          <w:rFonts w:asciiTheme="minorHAnsi" w:hAnsiTheme="minorHAnsi" w:cstheme="minorHAnsi"/>
          <w:b/>
          <w:sz w:val="22"/>
          <w:szCs w:val="22"/>
        </w:rPr>
        <w:t>:</w:t>
      </w:r>
    </w:p>
    <w:p w14:paraId="041F671F" w14:textId="77777777" w:rsidR="00F67C0D" w:rsidRPr="003E1B8A" w:rsidRDefault="00F67C0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3C3D2B9" w14:textId="57B66392" w:rsidR="008F2FE8" w:rsidRPr="003E1B8A" w:rsidRDefault="008F2F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 xml:space="preserve">Possess </w:t>
      </w:r>
      <w:r w:rsidR="00D4342E">
        <w:rPr>
          <w:rFonts w:asciiTheme="minorHAnsi" w:hAnsiTheme="minorHAnsi" w:cstheme="minorHAnsi"/>
          <w:b/>
          <w:sz w:val="22"/>
          <w:szCs w:val="22"/>
        </w:rPr>
        <w:t>4</w:t>
      </w:r>
      <w:r w:rsidR="00FC66E8" w:rsidRPr="003E1B8A">
        <w:rPr>
          <w:rFonts w:asciiTheme="minorHAnsi" w:hAnsiTheme="minorHAnsi" w:cstheme="minorHAnsi"/>
          <w:b/>
          <w:sz w:val="22"/>
          <w:szCs w:val="22"/>
        </w:rPr>
        <w:t>+</w:t>
      </w:r>
      <w:r w:rsidRPr="003E1B8A">
        <w:rPr>
          <w:rFonts w:asciiTheme="minorHAnsi" w:hAnsiTheme="minorHAnsi" w:cstheme="minorHAnsi"/>
          <w:sz w:val="22"/>
          <w:szCs w:val="22"/>
        </w:rPr>
        <w:t xml:space="preserve"> years</w:t>
      </w:r>
      <w:r w:rsidRPr="003E1B8A">
        <w:rPr>
          <w:rFonts w:asciiTheme="minorHAnsi" w:hAnsiTheme="minorHAnsi" w:cstheme="minorHAnsi"/>
          <w:b/>
          <w:sz w:val="22"/>
          <w:szCs w:val="22"/>
        </w:rPr>
        <w:t xml:space="preserve"> of IT Experience as </w:t>
      </w:r>
      <w:r w:rsidR="00D4342E">
        <w:rPr>
          <w:rFonts w:asciiTheme="minorHAnsi" w:hAnsiTheme="minorHAnsi" w:cstheme="minorHAnsi"/>
          <w:b/>
          <w:sz w:val="22"/>
          <w:szCs w:val="22"/>
        </w:rPr>
        <w:t>Java Backend</w:t>
      </w:r>
      <w:r w:rsidR="004E335A" w:rsidRPr="003E1B8A">
        <w:rPr>
          <w:rFonts w:asciiTheme="minorHAnsi" w:hAnsiTheme="minorHAnsi" w:cstheme="minorHAnsi"/>
          <w:b/>
          <w:sz w:val="22"/>
          <w:szCs w:val="22"/>
        </w:rPr>
        <w:t xml:space="preserve"> developer</w:t>
      </w:r>
      <w:r w:rsidRPr="003E1B8A">
        <w:rPr>
          <w:rFonts w:asciiTheme="minorHAnsi" w:hAnsiTheme="minorHAnsi" w:cstheme="minorHAnsi"/>
          <w:b/>
          <w:sz w:val="22"/>
          <w:szCs w:val="22"/>
        </w:rPr>
        <w:t xml:space="preserve"> in developing applications with </w:t>
      </w:r>
      <w:r w:rsidR="004E335A" w:rsidRPr="003E1B8A">
        <w:rPr>
          <w:rFonts w:asciiTheme="minorHAnsi" w:hAnsiTheme="minorHAnsi" w:cstheme="minorHAnsi"/>
          <w:b/>
          <w:sz w:val="22"/>
          <w:szCs w:val="22"/>
        </w:rPr>
        <w:t>Spring Boot, Spring MVC and J2EE Technologies</w:t>
      </w:r>
      <w:r w:rsidR="00DF648D" w:rsidRPr="003E1B8A">
        <w:rPr>
          <w:rFonts w:asciiTheme="minorHAnsi" w:hAnsiTheme="minorHAnsi" w:cstheme="minorHAnsi"/>
          <w:b/>
          <w:sz w:val="22"/>
          <w:szCs w:val="22"/>
        </w:rPr>
        <w:t>,</w:t>
      </w:r>
      <w:r w:rsidR="001F1156" w:rsidRPr="003E1B8A">
        <w:rPr>
          <w:rFonts w:asciiTheme="minorHAnsi" w:hAnsiTheme="minorHAnsi" w:cstheme="minorHAnsi"/>
          <w:b/>
          <w:sz w:val="22"/>
          <w:szCs w:val="22"/>
        </w:rPr>
        <w:t xml:space="preserve"> tomcat</w:t>
      </w:r>
      <w:r w:rsidRPr="003E1B8A">
        <w:rPr>
          <w:rFonts w:asciiTheme="minorHAnsi" w:hAnsiTheme="minorHAnsi" w:cstheme="minorHAnsi"/>
          <w:b/>
          <w:sz w:val="22"/>
          <w:szCs w:val="22"/>
        </w:rPr>
        <w:t xml:space="preserve"> and relational databases Oracle</w:t>
      </w:r>
      <w:r w:rsidR="004E335A" w:rsidRPr="003E1B8A">
        <w:rPr>
          <w:rFonts w:asciiTheme="minorHAnsi" w:hAnsiTheme="minorHAnsi" w:cstheme="minorHAnsi"/>
          <w:b/>
          <w:sz w:val="22"/>
          <w:szCs w:val="22"/>
        </w:rPr>
        <w:t xml:space="preserve"> and S</w:t>
      </w:r>
      <w:r w:rsidR="00A37245">
        <w:rPr>
          <w:rFonts w:asciiTheme="minorHAnsi" w:hAnsiTheme="minorHAnsi" w:cstheme="minorHAnsi"/>
          <w:b/>
          <w:sz w:val="22"/>
          <w:szCs w:val="22"/>
        </w:rPr>
        <w:t>QL</w:t>
      </w:r>
      <w:r w:rsidR="004E335A" w:rsidRPr="003E1B8A">
        <w:rPr>
          <w:rFonts w:asciiTheme="minorHAnsi" w:hAnsiTheme="minorHAnsi" w:cstheme="minorHAnsi"/>
          <w:b/>
          <w:sz w:val="22"/>
          <w:szCs w:val="22"/>
        </w:rPr>
        <w:t xml:space="preserve"> Server</w:t>
      </w:r>
      <w:r w:rsidRPr="003E1B8A">
        <w:rPr>
          <w:rFonts w:asciiTheme="minorHAnsi" w:hAnsiTheme="minorHAnsi" w:cstheme="minorHAnsi"/>
          <w:b/>
          <w:sz w:val="22"/>
          <w:szCs w:val="22"/>
        </w:rPr>
        <w:t>.</w:t>
      </w:r>
    </w:p>
    <w:p w14:paraId="74117F66" w14:textId="32CFCED6" w:rsidR="00A16C97" w:rsidRPr="003E569C" w:rsidRDefault="003D1A91" w:rsidP="00C61F35">
      <w:pPr>
        <w:pStyle w:val="BodyText2Verdana"/>
        <w:rPr>
          <w:rFonts w:asciiTheme="minorHAnsi" w:eastAsia="MS Mincho" w:hAnsiTheme="minorHAnsi" w:cstheme="minorHAnsi"/>
          <w:sz w:val="22"/>
          <w:szCs w:val="22"/>
        </w:rPr>
      </w:pPr>
      <w:r w:rsidRPr="003E569C">
        <w:rPr>
          <w:rFonts w:asciiTheme="minorHAnsi" w:hAnsiTheme="minorHAnsi" w:cstheme="minorHAnsi"/>
          <w:color w:val="000000"/>
          <w:sz w:val="22"/>
          <w:szCs w:val="22"/>
        </w:rPr>
        <w:t xml:space="preserve">Strong programming skills in developing processing/Enterprise </w:t>
      </w:r>
      <w:r w:rsidR="008D3E08" w:rsidRPr="003E569C">
        <w:rPr>
          <w:rFonts w:asciiTheme="minorHAnsi" w:hAnsiTheme="minorHAnsi" w:cstheme="minorHAnsi"/>
          <w:color w:val="000000"/>
          <w:sz w:val="22"/>
          <w:szCs w:val="22"/>
        </w:rPr>
        <w:t>u</w:t>
      </w:r>
      <w:r w:rsidRPr="003E569C">
        <w:rPr>
          <w:rFonts w:asciiTheme="minorHAnsi" w:hAnsiTheme="minorHAnsi" w:cstheme="minorHAnsi"/>
          <w:color w:val="000000"/>
          <w:sz w:val="22"/>
          <w:szCs w:val="22"/>
        </w:rPr>
        <w:t xml:space="preserve">sing </w:t>
      </w:r>
      <w:r w:rsidR="00410D59" w:rsidRPr="003E569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core </w:t>
      </w:r>
      <w:r w:rsidR="008D3E08" w:rsidRPr="003E569C">
        <w:rPr>
          <w:rFonts w:asciiTheme="minorHAnsi" w:hAnsiTheme="minorHAnsi" w:cstheme="minorHAnsi"/>
          <w:b/>
          <w:color w:val="000000"/>
          <w:sz w:val="22"/>
          <w:szCs w:val="22"/>
        </w:rPr>
        <w:t>J</w:t>
      </w:r>
      <w:r w:rsidR="00410D59" w:rsidRPr="003E569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ava, </w:t>
      </w:r>
      <w:r w:rsidRPr="003E569C">
        <w:rPr>
          <w:rFonts w:asciiTheme="minorHAnsi" w:hAnsiTheme="minorHAnsi" w:cstheme="minorHAnsi"/>
          <w:b/>
          <w:bCs/>
          <w:color w:val="000000"/>
          <w:sz w:val="22"/>
          <w:szCs w:val="22"/>
        </w:rPr>
        <w:t>JSP, Servlets, JDBC</w:t>
      </w:r>
      <w:r w:rsidR="003E569C" w:rsidRPr="003E569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r w:rsidR="00B940FE" w:rsidRPr="003E569C">
        <w:rPr>
          <w:rFonts w:asciiTheme="minorHAnsi" w:hAnsiTheme="minorHAnsi" w:cstheme="minorHAnsi"/>
          <w:b/>
          <w:sz w:val="22"/>
          <w:szCs w:val="22"/>
        </w:rPr>
        <w:t>Spring</w:t>
      </w:r>
      <w:r w:rsidR="00F07620" w:rsidRPr="003E569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D46D4" w:rsidRPr="003E569C">
        <w:rPr>
          <w:rFonts w:asciiTheme="minorHAnsi" w:hAnsiTheme="minorHAnsi" w:cstheme="minorHAnsi"/>
          <w:b/>
          <w:sz w:val="22"/>
          <w:szCs w:val="22"/>
        </w:rPr>
        <w:t xml:space="preserve">Boot, Spring, </w:t>
      </w:r>
      <w:r w:rsidR="003E569C">
        <w:rPr>
          <w:rFonts w:asciiTheme="minorHAnsi" w:hAnsiTheme="minorHAnsi" w:cstheme="minorHAnsi"/>
          <w:b/>
          <w:sz w:val="22"/>
          <w:szCs w:val="22"/>
        </w:rPr>
        <w:t xml:space="preserve">Hibernate, </w:t>
      </w:r>
      <w:r w:rsidR="00D4342E">
        <w:rPr>
          <w:rFonts w:asciiTheme="minorHAnsi" w:hAnsiTheme="minorHAnsi" w:cstheme="minorHAnsi"/>
          <w:b/>
          <w:sz w:val="22"/>
          <w:szCs w:val="22"/>
        </w:rPr>
        <w:t xml:space="preserve">REST API, </w:t>
      </w:r>
      <w:r w:rsidR="00DD46D4" w:rsidRPr="003E569C">
        <w:rPr>
          <w:rFonts w:asciiTheme="minorHAnsi" w:hAnsiTheme="minorHAnsi" w:cstheme="minorHAnsi"/>
          <w:b/>
          <w:sz w:val="22"/>
          <w:szCs w:val="22"/>
        </w:rPr>
        <w:t>Micro</w:t>
      </w:r>
      <w:r w:rsidR="00D4342E">
        <w:rPr>
          <w:rFonts w:asciiTheme="minorHAnsi" w:hAnsiTheme="minorHAnsi" w:cstheme="minorHAnsi"/>
          <w:b/>
          <w:sz w:val="22"/>
          <w:szCs w:val="22"/>
        </w:rPr>
        <w:t>s</w:t>
      </w:r>
      <w:r w:rsidR="00DD46D4" w:rsidRPr="003E569C">
        <w:rPr>
          <w:rFonts w:asciiTheme="minorHAnsi" w:hAnsiTheme="minorHAnsi" w:cstheme="minorHAnsi"/>
          <w:b/>
          <w:sz w:val="22"/>
          <w:szCs w:val="22"/>
        </w:rPr>
        <w:t>ervices</w:t>
      </w:r>
      <w:r w:rsidR="00AA22EA" w:rsidRPr="003E569C">
        <w:rPr>
          <w:rFonts w:asciiTheme="minorHAnsi" w:hAnsiTheme="minorHAnsi" w:cstheme="minorHAnsi"/>
          <w:sz w:val="22"/>
          <w:szCs w:val="22"/>
        </w:rPr>
        <w:t xml:space="preserve"> </w:t>
      </w:r>
      <w:r w:rsidR="001B0706" w:rsidRPr="003E569C">
        <w:rPr>
          <w:rFonts w:asciiTheme="minorHAnsi" w:hAnsiTheme="minorHAnsi" w:cstheme="minorHAnsi"/>
          <w:sz w:val="22"/>
          <w:szCs w:val="22"/>
        </w:rPr>
        <w:t>frameworks</w:t>
      </w:r>
      <w:r w:rsidR="00B73707" w:rsidRPr="003E569C">
        <w:rPr>
          <w:rFonts w:asciiTheme="minorHAnsi" w:hAnsiTheme="minorHAnsi" w:cstheme="minorHAnsi"/>
          <w:sz w:val="22"/>
          <w:szCs w:val="22"/>
        </w:rPr>
        <w:t>.</w:t>
      </w:r>
    </w:p>
    <w:p w14:paraId="2202394E" w14:textId="03A97BDE" w:rsidR="006B1F96" w:rsidRPr="003E1B8A" w:rsidRDefault="008A0E84" w:rsidP="00F52B07">
      <w:pPr>
        <w:pStyle w:val="BodyText2Verdan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Working experience </w:t>
      </w:r>
      <w:r w:rsidR="003D1A91" w:rsidRPr="003E1B8A">
        <w:rPr>
          <w:rFonts w:asciiTheme="minorHAnsi" w:hAnsiTheme="minorHAnsi" w:cstheme="minorHAnsi"/>
          <w:sz w:val="22"/>
          <w:szCs w:val="22"/>
        </w:rPr>
        <w:t>in the Back-End tools</w:t>
      </w:r>
      <w:r w:rsidR="003D1A91" w:rsidRPr="003E1B8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D1A91" w:rsidRPr="003E1B8A">
        <w:rPr>
          <w:rFonts w:asciiTheme="minorHAnsi" w:hAnsiTheme="minorHAnsi" w:cstheme="minorHAnsi"/>
          <w:b/>
          <w:bCs/>
          <w:sz w:val="22"/>
          <w:szCs w:val="22"/>
        </w:rPr>
        <w:t>Oracle</w:t>
      </w:r>
      <w:r w:rsidR="00D4342E">
        <w:rPr>
          <w:rFonts w:asciiTheme="minorHAnsi" w:hAnsiTheme="minorHAnsi" w:cstheme="minorHAnsi"/>
          <w:b/>
          <w:bCs/>
          <w:sz w:val="22"/>
          <w:szCs w:val="22"/>
        </w:rPr>
        <w:t xml:space="preserve"> and</w:t>
      </w:r>
      <w:r w:rsidR="001919F3" w:rsidRPr="003E1B8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919F3" w:rsidRPr="003E1B8A">
        <w:rPr>
          <w:rFonts w:asciiTheme="minorHAnsi" w:hAnsiTheme="minorHAnsi" w:cstheme="minorHAnsi"/>
          <w:b/>
          <w:sz w:val="22"/>
          <w:szCs w:val="22"/>
        </w:rPr>
        <w:t>S</w:t>
      </w:r>
      <w:r w:rsidR="00A37245">
        <w:rPr>
          <w:rFonts w:asciiTheme="minorHAnsi" w:hAnsiTheme="minorHAnsi" w:cstheme="minorHAnsi"/>
          <w:b/>
          <w:sz w:val="22"/>
          <w:szCs w:val="22"/>
        </w:rPr>
        <w:t xml:space="preserve">QL </w:t>
      </w:r>
      <w:r w:rsidR="001919F3" w:rsidRPr="003E1B8A">
        <w:rPr>
          <w:rFonts w:asciiTheme="minorHAnsi" w:hAnsiTheme="minorHAnsi" w:cstheme="minorHAnsi"/>
          <w:b/>
          <w:sz w:val="22"/>
          <w:szCs w:val="22"/>
        </w:rPr>
        <w:t>Server</w:t>
      </w:r>
      <w:r w:rsidR="003D1A91" w:rsidRPr="003E1B8A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114BC76D" w14:textId="11C35787" w:rsidR="008A0E84" w:rsidRDefault="008A0E84" w:rsidP="00BF34ED">
      <w:pPr>
        <w:pStyle w:val="BodyText2Verdan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 in both Agile and SDLC methodologies</w:t>
      </w:r>
    </w:p>
    <w:p w14:paraId="228B8583" w14:textId="016EC36C" w:rsidR="00BF34ED" w:rsidRPr="003E1B8A" w:rsidRDefault="00BF34ED" w:rsidP="00BF34ED">
      <w:pPr>
        <w:pStyle w:val="BodyText2Verdana"/>
        <w:rPr>
          <w:rFonts w:asciiTheme="minorHAnsi" w:hAnsiTheme="minorHAnsi" w:cstheme="minorHAnsi"/>
          <w:sz w:val="22"/>
          <w:szCs w:val="22"/>
        </w:rPr>
      </w:pPr>
      <w:r w:rsidRPr="003E1B8A">
        <w:rPr>
          <w:rFonts w:asciiTheme="minorHAnsi" w:hAnsiTheme="minorHAnsi" w:cstheme="minorHAnsi"/>
          <w:sz w:val="22"/>
          <w:szCs w:val="22"/>
        </w:rPr>
        <w:t>Strengths include excellent interpersonal and communication skills.</w:t>
      </w:r>
    </w:p>
    <w:p w14:paraId="77CD0F12" w14:textId="77777777" w:rsidR="00421C49" w:rsidRPr="003E1B8A" w:rsidRDefault="00421C49" w:rsidP="00421C49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592386E" w14:textId="77777777" w:rsidR="00306C8B" w:rsidRPr="003E1B8A" w:rsidRDefault="006B21BB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E1B8A">
        <w:rPr>
          <w:rFonts w:asciiTheme="minorHAnsi" w:hAnsiTheme="minorHAnsi" w:cstheme="minorHAnsi"/>
          <w:b/>
          <w:sz w:val="22"/>
          <w:szCs w:val="22"/>
          <w:u w:val="single"/>
        </w:rPr>
        <w:t xml:space="preserve">Technical </w:t>
      </w:r>
      <w:r w:rsidR="00F67C0D" w:rsidRPr="003E1B8A">
        <w:rPr>
          <w:rFonts w:asciiTheme="minorHAnsi" w:hAnsiTheme="minorHAnsi" w:cstheme="minorHAnsi"/>
          <w:b/>
          <w:sz w:val="22"/>
          <w:szCs w:val="22"/>
          <w:u w:val="single"/>
        </w:rPr>
        <w:t>S</w:t>
      </w:r>
      <w:r w:rsidRPr="003E1B8A">
        <w:rPr>
          <w:rFonts w:asciiTheme="minorHAnsi" w:hAnsiTheme="minorHAnsi" w:cstheme="minorHAnsi"/>
          <w:b/>
          <w:sz w:val="22"/>
          <w:szCs w:val="22"/>
          <w:u w:val="single"/>
        </w:rPr>
        <w:t>kills</w:t>
      </w:r>
      <w:r w:rsidR="00F67C0D" w:rsidRPr="003E1B8A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14:paraId="758BA4BB" w14:textId="77777777" w:rsidR="00290AE3" w:rsidRPr="003E1B8A" w:rsidRDefault="00290AE3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93B92CC" w14:textId="08F03F80" w:rsidR="00CB2ADA" w:rsidRPr="003E1B8A" w:rsidRDefault="00CB2ADA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Languages</w:t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9962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E1B8A">
        <w:rPr>
          <w:rFonts w:asciiTheme="minorHAnsi" w:hAnsiTheme="minorHAnsi" w:cstheme="minorHAnsi"/>
          <w:b/>
          <w:sz w:val="22"/>
          <w:szCs w:val="22"/>
        </w:rPr>
        <w:t>Java</w:t>
      </w:r>
      <w:r w:rsidR="00BF34ED" w:rsidRPr="003E1B8A">
        <w:rPr>
          <w:rFonts w:asciiTheme="minorHAnsi" w:hAnsiTheme="minorHAnsi" w:cstheme="minorHAnsi"/>
          <w:b/>
          <w:sz w:val="22"/>
          <w:szCs w:val="22"/>
        </w:rPr>
        <w:t xml:space="preserve"> 6/7</w:t>
      </w:r>
      <w:r w:rsidR="009A5F4C" w:rsidRPr="003E1B8A">
        <w:rPr>
          <w:rFonts w:asciiTheme="minorHAnsi" w:hAnsiTheme="minorHAnsi" w:cstheme="minorHAnsi"/>
          <w:b/>
          <w:sz w:val="22"/>
          <w:szCs w:val="22"/>
        </w:rPr>
        <w:t>/8</w:t>
      </w:r>
    </w:p>
    <w:p w14:paraId="0E97BFF1" w14:textId="0C47DBCE" w:rsidR="00CB2ADA" w:rsidRPr="003E1B8A" w:rsidRDefault="00CB2ADA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Java/J2ee Technologies</w:t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="00911B4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>:</w:t>
      </w:r>
      <w:r w:rsidR="009962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E1B8A">
        <w:rPr>
          <w:rFonts w:asciiTheme="minorHAnsi" w:hAnsiTheme="minorHAnsi" w:cstheme="minorHAnsi"/>
          <w:b/>
          <w:sz w:val="22"/>
          <w:szCs w:val="22"/>
        </w:rPr>
        <w:t>JSP, Servlets, JDBC</w:t>
      </w:r>
      <w:r w:rsidR="00BF34ED" w:rsidRPr="003E1B8A">
        <w:rPr>
          <w:rFonts w:asciiTheme="minorHAnsi" w:hAnsiTheme="minorHAnsi" w:cstheme="minorHAnsi"/>
          <w:b/>
          <w:sz w:val="22"/>
          <w:szCs w:val="22"/>
        </w:rPr>
        <w:t>, JNDI</w:t>
      </w:r>
      <w:r w:rsidRPr="003E1B8A">
        <w:rPr>
          <w:rFonts w:asciiTheme="minorHAnsi" w:hAnsiTheme="minorHAnsi" w:cstheme="minorHAnsi"/>
          <w:b/>
          <w:sz w:val="22"/>
          <w:szCs w:val="22"/>
        </w:rPr>
        <w:t>.</w:t>
      </w:r>
    </w:p>
    <w:p w14:paraId="2EED0D1C" w14:textId="3D9B373D" w:rsidR="00AC4F1C" w:rsidRDefault="00CB2ADA" w:rsidP="00D4342E">
      <w:pPr>
        <w:tabs>
          <w:tab w:val="left" w:pos="360"/>
        </w:tabs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>Frame Works</w:t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="00911B4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>:</w:t>
      </w:r>
      <w:r w:rsidR="004C5153" w:rsidRPr="003E1B8A">
        <w:rPr>
          <w:rFonts w:asciiTheme="minorHAnsi" w:hAnsiTheme="minorHAnsi" w:cstheme="minorHAnsi"/>
          <w:b/>
          <w:sz w:val="22"/>
          <w:szCs w:val="22"/>
        </w:rPr>
        <w:t xml:space="preserve"> Spring Boot 2.1.0, </w:t>
      </w:r>
      <w:r w:rsidR="000C5495" w:rsidRPr="003E1B8A">
        <w:rPr>
          <w:rFonts w:asciiTheme="minorHAnsi" w:hAnsiTheme="minorHAnsi" w:cstheme="minorHAnsi"/>
          <w:b/>
          <w:sz w:val="22"/>
          <w:szCs w:val="22"/>
        </w:rPr>
        <w:t>Spring</w:t>
      </w:r>
      <w:r w:rsidR="00C71FC2" w:rsidRPr="003E1B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C5153" w:rsidRPr="003E1B8A">
        <w:rPr>
          <w:rFonts w:asciiTheme="minorHAnsi" w:hAnsiTheme="minorHAnsi" w:cstheme="minorHAnsi"/>
          <w:b/>
          <w:sz w:val="22"/>
          <w:szCs w:val="22"/>
        </w:rPr>
        <w:t>3.0</w:t>
      </w:r>
      <w:r w:rsidR="00D4342E">
        <w:rPr>
          <w:rFonts w:asciiTheme="minorHAnsi" w:hAnsiTheme="minorHAnsi" w:cstheme="minorHAnsi"/>
          <w:b/>
          <w:sz w:val="22"/>
          <w:szCs w:val="22"/>
        </w:rPr>
        <w:t>, Hibernate 3.0</w:t>
      </w:r>
    </w:p>
    <w:p w14:paraId="488600C0" w14:textId="362B1C65" w:rsidR="00CB2ADA" w:rsidRPr="003E1B8A" w:rsidRDefault="00CB2ADA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Servers</w:t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="009962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9627E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>:</w:t>
      </w:r>
      <w:r w:rsidR="009962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E1B8A">
        <w:rPr>
          <w:rFonts w:asciiTheme="minorHAnsi" w:hAnsiTheme="minorHAnsi" w:cstheme="minorHAnsi"/>
          <w:b/>
          <w:sz w:val="22"/>
          <w:szCs w:val="22"/>
        </w:rPr>
        <w:t>Tomcat</w:t>
      </w:r>
      <w:r w:rsidR="000C5495" w:rsidRPr="003E1B8A">
        <w:rPr>
          <w:rFonts w:asciiTheme="minorHAnsi" w:hAnsiTheme="minorHAnsi" w:cstheme="minorHAnsi"/>
          <w:b/>
          <w:sz w:val="22"/>
          <w:szCs w:val="22"/>
        </w:rPr>
        <w:t>,</w:t>
      </w:r>
      <w:r w:rsidR="00173C69" w:rsidRPr="003E1B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C5495" w:rsidRPr="003E1B8A">
        <w:rPr>
          <w:rFonts w:asciiTheme="minorHAnsi" w:hAnsiTheme="minorHAnsi" w:cstheme="minorHAnsi"/>
          <w:b/>
          <w:sz w:val="22"/>
          <w:szCs w:val="22"/>
        </w:rPr>
        <w:t>JBoss</w:t>
      </w:r>
      <w:r w:rsidR="00D66DCE" w:rsidRPr="003E1B8A">
        <w:rPr>
          <w:rFonts w:asciiTheme="minorHAnsi" w:hAnsiTheme="minorHAnsi" w:cstheme="minorHAnsi"/>
          <w:b/>
          <w:sz w:val="22"/>
          <w:szCs w:val="22"/>
        </w:rPr>
        <w:t>, WebLogic</w:t>
      </w:r>
      <w:r w:rsidR="00E4609B" w:rsidRPr="003E1B8A">
        <w:rPr>
          <w:rFonts w:asciiTheme="minorHAnsi" w:hAnsiTheme="minorHAnsi" w:cstheme="minorHAnsi"/>
          <w:b/>
          <w:sz w:val="22"/>
          <w:szCs w:val="22"/>
        </w:rPr>
        <w:t>12c</w:t>
      </w:r>
      <w:r w:rsidRPr="003E1B8A">
        <w:rPr>
          <w:rFonts w:asciiTheme="minorHAnsi" w:hAnsiTheme="minorHAnsi" w:cstheme="minorHAnsi"/>
          <w:b/>
          <w:sz w:val="22"/>
          <w:szCs w:val="22"/>
        </w:rPr>
        <w:t>.</w:t>
      </w:r>
    </w:p>
    <w:p w14:paraId="03F8ADB7" w14:textId="19078C21" w:rsidR="00CB2ADA" w:rsidRPr="003E1B8A" w:rsidRDefault="00CB2ADA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Data bases</w:t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9962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E1B8A">
        <w:rPr>
          <w:rFonts w:asciiTheme="minorHAnsi" w:hAnsiTheme="minorHAnsi" w:cstheme="minorHAnsi"/>
          <w:b/>
          <w:sz w:val="22"/>
          <w:szCs w:val="22"/>
        </w:rPr>
        <w:t>Oracle</w:t>
      </w:r>
      <w:r w:rsidR="00D4342E">
        <w:rPr>
          <w:rFonts w:asciiTheme="minorHAnsi" w:hAnsiTheme="minorHAnsi" w:cstheme="minorHAnsi"/>
          <w:b/>
          <w:sz w:val="22"/>
          <w:szCs w:val="22"/>
        </w:rPr>
        <w:t xml:space="preserve"> and</w:t>
      </w:r>
      <w:r w:rsidR="00173C69" w:rsidRPr="003E1B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C5495" w:rsidRPr="003E1B8A">
        <w:rPr>
          <w:rFonts w:asciiTheme="minorHAnsi" w:hAnsiTheme="minorHAnsi" w:cstheme="minorHAnsi"/>
          <w:b/>
          <w:sz w:val="22"/>
          <w:szCs w:val="22"/>
        </w:rPr>
        <w:t>S</w:t>
      </w:r>
      <w:r w:rsidR="00A37245">
        <w:rPr>
          <w:rFonts w:asciiTheme="minorHAnsi" w:hAnsiTheme="minorHAnsi" w:cstheme="minorHAnsi"/>
          <w:b/>
          <w:sz w:val="22"/>
          <w:szCs w:val="22"/>
        </w:rPr>
        <w:t>QL</w:t>
      </w:r>
      <w:r w:rsidR="0068282C" w:rsidRPr="003E1B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C5495" w:rsidRPr="003E1B8A">
        <w:rPr>
          <w:rFonts w:asciiTheme="minorHAnsi" w:hAnsiTheme="minorHAnsi" w:cstheme="minorHAnsi"/>
          <w:b/>
          <w:sz w:val="22"/>
          <w:szCs w:val="22"/>
        </w:rPr>
        <w:t>Server 2008</w:t>
      </w:r>
      <w:r w:rsidRPr="003E1B8A">
        <w:rPr>
          <w:rFonts w:asciiTheme="minorHAnsi" w:hAnsiTheme="minorHAnsi" w:cstheme="minorHAnsi"/>
          <w:b/>
          <w:sz w:val="22"/>
          <w:szCs w:val="22"/>
        </w:rPr>
        <w:t>.</w:t>
      </w:r>
    </w:p>
    <w:p w14:paraId="36C7BBA2" w14:textId="3714069C" w:rsidR="00CB2ADA" w:rsidRPr="003E1B8A" w:rsidRDefault="00CB2ADA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To</w:t>
      </w:r>
      <w:r w:rsidR="00B36340" w:rsidRPr="003E1B8A">
        <w:rPr>
          <w:rFonts w:asciiTheme="minorHAnsi" w:hAnsiTheme="minorHAnsi" w:cstheme="minorHAnsi"/>
          <w:b/>
          <w:sz w:val="22"/>
          <w:szCs w:val="22"/>
        </w:rPr>
        <w:t>ol</w:t>
      </w:r>
      <w:r w:rsidR="00536FE5" w:rsidRPr="003E1B8A">
        <w:rPr>
          <w:rFonts w:asciiTheme="minorHAnsi" w:hAnsiTheme="minorHAnsi" w:cstheme="minorHAnsi"/>
          <w:b/>
          <w:sz w:val="22"/>
          <w:szCs w:val="22"/>
        </w:rPr>
        <w:t>s</w:t>
      </w:r>
      <w:r w:rsidR="00536FE5" w:rsidRPr="003E1B8A">
        <w:rPr>
          <w:rFonts w:asciiTheme="minorHAnsi" w:hAnsiTheme="minorHAnsi" w:cstheme="minorHAnsi"/>
          <w:b/>
          <w:sz w:val="22"/>
          <w:szCs w:val="22"/>
        </w:rPr>
        <w:tab/>
      </w:r>
      <w:r w:rsidR="00536FE5" w:rsidRPr="003E1B8A">
        <w:rPr>
          <w:rFonts w:asciiTheme="minorHAnsi" w:hAnsiTheme="minorHAnsi" w:cstheme="minorHAnsi"/>
          <w:b/>
          <w:sz w:val="22"/>
          <w:szCs w:val="22"/>
        </w:rPr>
        <w:tab/>
      </w:r>
      <w:r w:rsidR="00536FE5" w:rsidRPr="003E1B8A">
        <w:rPr>
          <w:rFonts w:asciiTheme="minorHAnsi" w:hAnsiTheme="minorHAnsi" w:cstheme="minorHAnsi"/>
          <w:b/>
          <w:sz w:val="22"/>
          <w:szCs w:val="22"/>
        </w:rPr>
        <w:tab/>
      </w:r>
      <w:r w:rsidR="00536FE5" w:rsidRPr="003E1B8A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9962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724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36340" w:rsidRPr="003E1B8A">
        <w:rPr>
          <w:rFonts w:asciiTheme="minorHAnsi" w:hAnsiTheme="minorHAnsi" w:cstheme="minorHAnsi"/>
          <w:b/>
          <w:sz w:val="22"/>
          <w:szCs w:val="22"/>
        </w:rPr>
        <w:t>Maven</w:t>
      </w:r>
      <w:r w:rsidR="00A37245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="00536FE5" w:rsidRPr="003E1B8A">
        <w:rPr>
          <w:rFonts w:asciiTheme="minorHAnsi" w:hAnsiTheme="minorHAnsi" w:cstheme="minorHAnsi"/>
          <w:b/>
          <w:sz w:val="22"/>
          <w:szCs w:val="22"/>
        </w:rPr>
        <w:t>Log4j</w:t>
      </w:r>
      <w:r w:rsidRPr="003E1B8A">
        <w:rPr>
          <w:rFonts w:asciiTheme="minorHAnsi" w:hAnsiTheme="minorHAnsi" w:cstheme="minorHAnsi"/>
          <w:b/>
          <w:sz w:val="22"/>
          <w:szCs w:val="22"/>
        </w:rPr>
        <w:t>.</w:t>
      </w:r>
    </w:p>
    <w:p w14:paraId="761F9829" w14:textId="105BCA9E" w:rsidR="008F3544" w:rsidRPr="003E1B8A" w:rsidRDefault="008F3544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Operating System</w:t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9962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E1B8A">
        <w:rPr>
          <w:rFonts w:asciiTheme="minorHAnsi" w:hAnsiTheme="minorHAnsi" w:cstheme="minorHAnsi"/>
          <w:b/>
          <w:sz w:val="22"/>
          <w:szCs w:val="22"/>
        </w:rPr>
        <w:t>Windows XP</w:t>
      </w:r>
      <w:r w:rsidR="00C71FC2" w:rsidRPr="003E1B8A">
        <w:rPr>
          <w:rFonts w:asciiTheme="minorHAnsi" w:hAnsiTheme="minorHAnsi" w:cstheme="minorHAnsi"/>
          <w:b/>
          <w:sz w:val="22"/>
          <w:szCs w:val="22"/>
        </w:rPr>
        <w:t>/</w:t>
      </w:r>
      <w:r w:rsidR="00D4342E">
        <w:rPr>
          <w:rFonts w:asciiTheme="minorHAnsi" w:hAnsiTheme="minorHAnsi" w:cstheme="minorHAnsi"/>
          <w:b/>
          <w:sz w:val="22"/>
          <w:szCs w:val="22"/>
        </w:rPr>
        <w:t>10</w:t>
      </w:r>
      <w:r w:rsidR="00A37245">
        <w:rPr>
          <w:rFonts w:asciiTheme="minorHAnsi" w:hAnsiTheme="minorHAnsi" w:cstheme="minorHAnsi"/>
          <w:b/>
          <w:sz w:val="22"/>
          <w:szCs w:val="22"/>
        </w:rPr>
        <w:t>/11</w:t>
      </w:r>
      <w:r w:rsidRPr="003E1B8A">
        <w:rPr>
          <w:rFonts w:asciiTheme="minorHAnsi" w:hAnsiTheme="minorHAnsi" w:cstheme="minorHAnsi"/>
          <w:b/>
          <w:sz w:val="22"/>
          <w:szCs w:val="22"/>
        </w:rPr>
        <w:t>.</w:t>
      </w:r>
    </w:p>
    <w:p w14:paraId="4238DD73" w14:textId="220A92AB" w:rsidR="00BF34ED" w:rsidRPr="003E1B8A" w:rsidRDefault="00BF34ED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Web Development</w:t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9962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E1B8A">
        <w:rPr>
          <w:rFonts w:asciiTheme="minorHAnsi" w:hAnsiTheme="minorHAnsi" w:cstheme="minorHAnsi"/>
          <w:b/>
          <w:sz w:val="22"/>
          <w:szCs w:val="22"/>
        </w:rPr>
        <w:t>HTML,</w:t>
      </w:r>
      <w:r w:rsidR="0047441F" w:rsidRPr="003E1B8A">
        <w:rPr>
          <w:rFonts w:asciiTheme="minorHAnsi" w:hAnsiTheme="minorHAnsi" w:cstheme="minorHAnsi"/>
          <w:b/>
          <w:sz w:val="22"/>
          <w:szCs w:val="22"/>
        </w:rPr>
        <w:t xml:space="preserve"> CSS, XML.</w:t>
      </w:r>
    </w:p>
    <w:p w14:paraId="5D35771D" w14:textId="6CFEF559" w:rsidR="00AC4F1C" w:rsidRPr="003E1B8A" w:rsidRDefault="0047441F" w:rsidP="00D4342E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Pr="003E1B8A">
        <w:rPr>
          <w:rFonts w:asciiTheme="minorHAnsi" w:hAnsiTheme="minorHAnsi" w:cstheme="minorHAnsi"/>
          <w:b/>
          <w:sz w:val="22"/>
          <w:szCs w:val="22"/>
        </w:rPr>
        <w:tab/>
      </w:r>
      <w:r w:rsidR="00AC4F1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40078EA" w14:textId="77777777" w:rsidR="000E3B17" w:rsidRDefault="000E3B17" w:rsidP="000E3B17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0605B5B" w14:textId="4CB4ED4D" w:rsidR="000E3B17" w:rsidRPr="003E1B8A" w:rsidRDefault="000E3B17" w:rsidP="000E3B17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E1B8A">
        <w:rPr>
          <w:rFonts w:asciiTheme="minorHAnsi" w:hAnsiTheme="minorHAnsi" w:cstheme="minorHAnsi"/>
          <w:b/>
          <w:sz w:val="22"/>
          <w:szCs w:val="22"/>
          <w:u w:val="single"/>
        </w:rPr>
        <w:t>Professional Experience:</w:t>
      </w:r>
    </w:p>
    <w:p w14:paraId="1B9D9B2F" w14:textId="76D26E21" w:rsidR="000E3B17" w:rsidRPr="003E1B8A" w:rsidRDefault="000E3B17" w:rsidP="000E3B17">
      <w:pPr>
        <w:pStyle w:val="BodyText0"/>
        <w:numPr>
          <w:ilvl w:val="0"/>
          <w:numId w:val="4"/>
        </w:numPr>
        <w:spacing w:before="120" w:after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Working</w:t>
      </w:r>
      <w:r w:rsidRPr="003E1B8A">
        <w:rPr>
          <w:rFonts w:asciiTheme="minorHAnsi" w:hAnsiTheme="minorHAnsi" w:cstheme="minorHAnsi"/>
          <w:sz w:val="22"/>
          <w:szCs w:val="22"/>
        </w:rPr>
        <w:t xml:space="preserve"> </w:t>
      </w: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as a Software Engineer in </w:t>
      </w:r>
      <w:r w:rsidRPr="003E1B8A">
        <w:rPr>
          <w:rStyle w:val="Strong"/>
          <w:rFonts w:asciiTheme="minorHAnsi" w:hAnsiTheme="minorHAnsi" w:cstheme="minorHAnsi"/>
          <w:bCs w:val="0"/>
          <w:sz w:val="22"/>
          <w:szCs w:val="22"/>
        </w:rPr>
        <w:t>Cognizant Technology Solutions.</w:t>
      </w:r>
      <w:r w:rsidRPr="003E1B8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4342E">
        <w:rPr>
          <w:rFonts w:asciiTheme="minorHAnsi" w:hAnsiTheme="minorHAnsi" w:cstheme="minorHAnsi"/>
          <w:color w:val="000000"/>
          <w:sz w:val="22"/>
          <w:szCs w:val="22"/>
        </w:rPr>
        <w:t>Bangalore</w:t>
      </w:r>
      <w:r w:rsidRPr="003E1B8A">
        <w:rPr>
          <w:rStyle w:val="Strong"/>
          <w:rFonts w:asciiTheme="minorHAnsi" w:hAnsiTheme="minorHAnsi" w:cstheme="minorHAnsi"/>
          <w:b w:val="0"/>
          <w:sz w:val="22"/>
          <w:szCs w:val="22"/>
        </w:rPr>
        <w:t>,</w:t>
      </w: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from </w:t>
      </w:r>
      <w:r w:rsidR="00D434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Mar </w:t>
      </w: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’202</w:t>
      </w:r>
      <w:r w:rsidR="00D434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3</w:t>
      </w: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to Till Date</w:t>
      </w:r>
    </w:p>
    <w:p w14:paraId="08572DD9" w14:textId="35FEC6CC" w:rsidR="000E3B17" w:rsidRPr="003E1B8A" w:rsidRDefault="000E3B17" w:rsidP="000E3B17">
      <w:pPr>
        <w:pStyle w:val="BodyText0"/>
        <w:numPr>
          <w:ilvl w:val="0"/>
          <w:numId w:val="4"/>
        </w:numPr>
        <w:spacing w:before="120" w:after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Working</w:t>
      </w:r>
      <w:r w:rsidRPr="003E1B8A">
        <w:rPr>
          <w:rFonts w:asciiTheme="minorHAnsi" w:hAnsiTheme="minorHAnsi" w:cstheme="minorHAnsi"/>
          <w:sz w:val="22"/>
          <w:szCs w:val="22"/>
        </w:rPr>
        <w:t xml:space="preserve"> </w:t>
      </w: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as a Software Engineer in </w:t>
      </w:r>
      <w:r w:rsidR="00D4342E">
        <w:rPr>
          <w:rStyle w:val="Strong"/>
          <w:rFonts w:asciiTheme="minorHAnsi" w:hAnsiTheme="minorHAnsi" w:cstheme="minorHAnsi"/>
          <w:bCs w:val="0"/>
          <w:sz w:val="22"/>
          <w:szCs w:val="22"/>
        </w:rPr>
        <w:t>DXC Technology</w:t>
      </w:r>
      <w:r w:rsidRPr="003E1B8A">
        <w:rPr>
          <w:rStyle w:val="Strong"/>
          <w:rFonts w:asciiTheme="minorHAnsi" w:hAnsiTheme="minorHAnsi" w:cstheme="minorHAnsi"/>
          <w:bCs w:val="0"/>
          <w:sz w:val="22"/>
          <w:szCs w:val="22"/>
        </w:rPr>
        <w:t>.</w:t>
      </w:r>
      <w:r w:rsidRPr="003E1B8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4342E">
        <w:rPr>
          <w:rFonts w:asciiTheme="minorHAnsi" w:hAnsiTheme="minorHAnsi" w:cstheme="minorHAnsi"/>
          <w:color w:val="000000"/>
          <w:sz w:val="22"/>
          <w:szCs w:val="22"/>
        </w:rPr>
        <w:t>Bangalore</w:t>
      </w:r>
      <w:r w:rsidRPr="003E1B8A">
        <w:rPr>
          <w:rStyle w:val="Strong"/>
          <w:rFonts w:asciiTheme="minorHAnsi" w:hAnsiTheme="minorHAnsi" w:cstheme="minorHAnsi"/>
          <w:b w:val="0"/>
          <w:sz w:val="22"/>
          <w:szCs w:val="22"/>
        </w:rPr>
        <w:t>,</w:t>
      </w: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from </w:t>
      </w:r>
      <w:r w:rsidR="00D434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Nov</w:t>
      </w: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’201</w:t>
      </w:r>
      <w:r w:rsidR="00D434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9</w:t>
      </w: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to </w:t>
      </w:r>
      <w:r w:rsidR="00D434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Mar</w:t>
      </w: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202</w:t>
      </w:r>
      <w:r w:rsidR="00D434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3</w:t>
      </w:r>
      <w:r w:rsidRPr="003E1B8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Date</w:t>
      </w:r>
      <w:r w:rsidRPr="003E1B8A">
        <w:rPr>
          <w:rStyle w:val="Strong"/>
          <w:rFonts w:asciiTheme="minorHAnsi" w:hAnsiTheme="minorHAnsi" w:cstheme="minorHAnsi"/>
          <w:bCs w:val="0"/>
          <w:sz w:val="22"/>
          <w:szCs w:val="22"/>
        </w:rPr>
        <w:t>.</w:t>
      </w:r>
    </w:p>
    <w:p w14:paraId="1F1720FB" w14:textId="17875CF2" w:rsidR="00F67C0D" w:rsidRPr="003E1B8A" w:rsidRDefault="00CC40AA">
      <w:pPr>
        <w:pStyle w:val="Heading6"/>
        <w:keepNext/>
        <w:rPr>
          <w:rFonts w:asciiTheme="minorHAnsi" w:hAnsiTheme="minorHAnsi" w:cstheme="minorHAnsi"/>
          <w:smallCaps/>
          <w:u w:val="single"/>
        </w:rPr>
      </w:pPr>
      <w:r w:rsidRPr="003E1B8A">
        <w:rPr>
          <w:rFonts w:asciiTheme="minorHAnsi" w:hAnsiTheme="minorHAnsi" w:cstheme="minorHAnsi"/>
          <w:smallCaps/>
          <w:u w:val="single"/>
        </w:rPr>
        <w:t>P</w:t>
      </w:r>
      <w:r w:rsidR="006B21BB" w:rsidRPr="003E1B8A">
        <w:rPr>
          <w:rFonts w:asciiTheme="minorHAnsi" w:hAnsiTheme="minorHAnsi" w:cstheme="minorHAnsi"/>
          <w:smallCaps/>
          <w:u w:val="single"/>
        </w:rPr>
        <w:t>r</w:t>
      </w:r>
      <w:r w:rsidRPr="003E1B8A">
        <w:rPr>
          <w:rFonts w:asciiTheme="minorHAnsi" w:hAnsiTheme="minorHAnsi" w:cstheme="minorHAnsi"/>
          <w:smallCaps/>
          <w:u w:val="single"/>
        </w:rPr>
        <w:t>ojects:</w:t>
      </w:r>
    </w:p>
    <w:p w14:paraId="23EEB99E" w14:textId="6D1A3EE1" w:rsidR="00F05E7F" w:rsidRPr="003E1B8A" w:rsidRDefault="00876D89" w:rsidP="00F05E7F">
      <w:pPr>
        <w:rPr>
          <w:rFonts w:asciiTheme="minorHAnsi" w:hAnsiTheme="minorHAnsi" w:cstheme="minorHAnsi"/>
          <w:sz w:val="22"/>
          <w:szCs w:val="22"/>
        </w:rPr>
      </w:pPr>
      <w:r w:rsidRPr="003E1B8A">
        <w:rPr>
          <w:rFonts w:asciiTheme="minorHAnsi" w:hAnsiTheme="minorHAnsi" w:cstheme="minorHAnsi"/>
          <w:sz w:val="22"/>
          <w:szCs w:val="22"/>
        </w:rPr>
        <w:t xml:space="preserve">Project: </w:t>
      </w:r>
      <w:r w:rsidR="000B370D">
        <w:rPr>
          <w:rFonts w:asciiTheme="minorHAnsi" w:hAnsiTheme="minorHAnsi" w:cstheme="minorHAnsi"/>
          <w:sz w:val="22"/>
          <w:szCs w:val="22"/>
        </w:rPr>
        <w:t>UTS</w:t>
      </w:r>
      <w:r w:rsidR="00D47B71">
        <w:rPr>
          <w:rFonts w:asciiTheme="minorHAnsi" w:hAnsiTheme="minorHAnsi" w:cstheme="minorHAnsi"/>
          <w:sz w:val="22"/>
          <w:szCs w:val="22"/>
        </w:rPr>
        <w:t xml:space="preserve"> and </w:t>
      </w:r>
      <w:r w:rsidR="00D47B71" w:rsidRPr="00D47B71">
        <w:rPr>
          <w:rFonts w:asciiTheme="minorHAnsi" w:hAnsiTheme="minorHAnsi" w:cstheme="minorHAnsi"/>
          <w:sz w:val="22"/>
          <w:szCs w:val="22"/>
          <w:lang w:val="en-GB"/>
        </w:rPr>
        <w:t>AIA CDIT-Engineering Migration</w:t>
      </w:r>
    </w:p>
    <w:p w14:paraId="791ADAAC" w14:textId="3DDC5F6F" w:rsidR="00876D89" w:rsidRDefault="00876D89" w:rsidP="00876D89">
      <w:pPr>
        <w:rPr>
          <w:rFonts w:asciiTheme="minorHAnsi" w:hAnsiTheme="minorHAnsi" w:cstheme="minorHAnsi"/>
          <w:sz w:val="22"/>
          <w:szCs w:val="22"/>
        </w:rPr>
      </w:pPr>
      <w:r w:rsidRPr="003E1B8A">
        <w:rPr>
          <w:rFonts w:asciiTheme="minorHAnsi" w:hAnsiTheme="minorHAnsi" w:cstheme="minorHAnsi"/>
          <w:sz w:val="22"/>
          <w:szCs w:val="22"/>
        </w:rPr>
        <w:t>Role:</w:t>
      </w:r>
      <w:r w:rsidR="00D47B71">
        <w:rPr>
          <w:rFonts w:asciiTheme="minorHAnsi" w:hAnsiTheme="minorHAnsi" w:cstheme="minorHAnsi"/>
          <w:sz w:val="22"/>
          <w:szCs w:val="22"/>
        </w:rPr>
        <w:t xml:space="preserve"> </w:t>
      </w:r>
      <w:r w:rsidR="000B370D">
        <w:rPr>
          <w:rFonts w:asciiTheme="minorHAnsi" w:hAnsiTheme="minorHAnsi" w:cstheme="minorHAnsi"/>
          <w:sz w:val="22"/>
          <w:szCs w:val="22"/>
        </w:rPr>
        <w:t xml:space="preserve">Java Backend </w:t>
      </w:r>
      <w:r w:rsidRPr="003E1B8A">
        <w:rPr>
          <w:rFonts w:asciiTheme="minorHAnsi" w:hAnsiTheme="minorHAnsi" w:cstheme="minorHAnsi"/>
          <w:sz w:val="22"/>
          <w:szCs w:val="22"/>
        </w:rPr>
        <w:t>Developer</w:t>
      </w:r>
    </w:p>
    <w:p w14:paraId="52B0089C" w14:textId="54EBD784" w:rsidR="00B94DEB" w:rsidRDefault="00B94DEB" w:rsidP="00876D8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Java </w:t>
      </w:r>
      <w:proofErr w:type="gramStart"/>
      <w:r>
        <w:rPr>
          <w:rFonts w:asciiTheme="minorHAnsi" w:hAnsiTheme="minorHAnsi" w:cstheme="minorHAnsi"/>
          <w:sz w:val="22"/>
          <w:szCs w:val="22"/>
        </w:rPr>
        <w:t>Rating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8/10</w:t>
      </w:r>
    </w:p>
    <w:p w14:paraId="7B4C3510" w14:textId="77777777" w:rsidR="00A37245" w:rsidRPr="003E1B8A" w:rsidRDefault="00A37245" w:rsidP="00876D89">
      <w:pPr>
        <w:rPr>
          <w:rFonts w:asciiTheme="minorHAnsi" w:hAnsiTheme="minorHAnsi" w:cstheme="minorHAnsi"/>
          <w:sz w:val="22"/>
          <w:szCs w:val="22"/>
        </w:rPr>
      </w:pPr>
    </w:p>
    <w:p w14:paraId="08F37860" w14:textId="7F5DB5FD" w:rsidR="00D00335" w:rsidRPr="003E1B8A" w:rsidRDefault="00876D89" w:rsidP="00876D89">
      <w:pPr>
        <w:rPr>
          <w:rFonts w:asciiTheme="minorHAnsi" w:hAnsiTheme="minorHAnsi" w:cstheme="minorHAnsi"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3E1B8A">
        <w:rPr>
          <w:rFonts w:asciiTheme="minorHAnsi" w:hAnsiTheme="minorHAnsi" w:cstheme="minorHAnsi"/>
          <w:sz w:val="22"/>
          <w:szCs w:val="22"/>
        </w:rPr>
        <w:t>:</w:t>
      </w:r>
    </w:p>
    <w:p w14:paraId="46554461" w14:textId="30D0A262" w:rsidR="00876D89" w:rsidRPr="00D47B71" w:rsidRDefault="000B370D" w:rsidP="00876D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Getting </w:t>
      </w:r>
      <w:r w:rsidRPr="00D47B71">
        <w:rPr>
          <w:rFonts w:asciiTheme="minorHAnsi" w:hAnsiTheme="minorHAnsi" w:cstheme="minorHAnsi"/>
          <w:bCs/>
          <w:lang w:val="en-IN" w:eastAsia="en-IN"/>
        </w:rPr>
        <w:t>the requirement and analysis.</w:t>
      </w:r>
    </w:p>
    <w:p w14:paraId="2ADF9B7F" w14:textId="294E2E44" w:rsidR="000B370D" w:rsidRPr="00D47B71" w:rsidRDefault="000B370D" w:rsidP="00D47B71">
      <w:pPr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en-IN" w:eastAsia="en-IN"/>
        </w:rPr>
      </w:pPr>
      <w:r w:rsidRPr="000B370D">
        <w:rPr>
          <w:rFonts w:asciiTheme="minorHAnsi" w:hAnsiTheme="minorHAnsi" w:cstheme="minorHAnsi"/>
          <w:bCs/>
          <w:sz w:val="22"/>
          <w:szCs w:val="22"/>
          <w:lang w:val="en-IN" w:eastAsia="en-IN"/>
        </w:rPr>
        <w:t>Worked on developing</w:t>
      </w:r>
      <w:r w:rsidRPr="00CE4F03">
        <w:rPr>
          <w:rFonts w:asciiTheme="majorHAnsi" w:hAnsiTheme="majorHAnsi"/>
          <w:bCs/>
          <w:sz w:val="22"/>
          <w:szCs w:val="22"/>
          <w:lang w:val="en-IN" w:eastAsia="en-IN"/>
        </w:rPr>
        <w:t xml:space="preserve"> </w:t>
      </w:r>
      <w:r w:rsidRPr="000B370D">
        <w:rPr>
          <w:rFonts w:asciiTheme="minorHAnsi" w:hAnsiTheme="minorHAnsi" w:cstheme="minorHAnsi"/>
          <w:bCs/>
          <w:sz w:val="22"/>
          <w:szCs w:val="22"/>
          <w:lang w:val="en-IN" w:eastAsia="en-IN"/>
        </w:rPr>
        <w:t>and enhancing the application based on the requirement</w:t>
      </w:r>
    </w:p>
    <w:p w14:paraId="296CEEB1" w14:textId="12379C33" w:rsidR="00D47B71" w:rsidRPr="00D47B71" w:rsidRDefault="00D47B71" w:rsidP="00D47B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E1B8A">
        <w:rPr>
          <w:rFonts w:asciiTheme="minorHAnsi" w:hAnsiTheme="minorHAnsi" w:cstheme="minorHAnsi"/>
        </w:rPr>
        <w:t xml:space="preserve">Developed </w:t>
      </w:r>
      <w:r w:rsidR="00BC416F">
        <w:rPr>
          <w:rFonts w:asciiTheme="minorHAnsi" w:hAnsiTheme="minorHAnsi" w:cstheme="minorHAnsi"/>
        </w:rPr>
        <w:t>M</w:t>
      </w:r>
      <w:r w:rsidRPr="003E1B8A">
        <w:rPr>
          <w:rFonts w:asciiTheme="minorHAnsi" w:hAnsiTheme="minorHAnsi" w:cstheme="minorHAnsi"/>
        </w:rPr>
        <w:t xml:space="preserve">icroservices using the </w:t>
      </w:r>
      <w:r w:rsidR="00BC416F">
        <w:rPr>
          <w:rFonts w:asciiTheme="minorHAnsi" w:hAnsiTheme="minorHAnsi" w:cstheme="minorHAnsi"/>
        </w:rPr>
        <w:t>S</w:t>
      </w:r>
      <w:r w:rsidRPr="003E1B8A">
        <w:rPr>
          <w:rFonts w:asciiTheme="minorHAnsi" w:hAnsiTheme="minorHAnsi" w:cstheme="minorHAnsi"/>
        </w:rPr>
        <w:t xml:space="preserve">pring </w:t>
      </w:r>
      <w:r w:rsidR="00BC416F">
        <w:rPr>
          <w:rFonts w:asciiTheme="minorHAnsi" w:hAnsiTheme="minorHAnsi" w:cstheme="minorHAnsi"/>
        </w:rPr>
        <w:t>B</w:t>
      </w:r>
      <w:r w:rsidRPr="003E1B8A">
        <w:rPr>
          <w:rFonts w:asciiTheme="minorHAnsi" w:hAnsiTheme="minorHAnsi" w:cstheme="minorHAnsi"/>
        </w:rPr>
        <w:t>oot.</w:t>
      </w:r>
    </w:p>
    <w:p w14:paraId="7D9510C2" w14:textId="03AEC629" w:rsidR="00876D89" w:rsidRPr="00D47B71" w:rsidRDefault="00DA4166" w:rsidP="00D47B7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sz w:val="22"/>
          <w:szCs w:val="22"/>
          <w:lang w:val="en-IN" w:eastAsia="en-IN"/>
        </w:rPr>
        <w:t>D</w:t>
      </w:r>
      <w:r w:rsidR="00876D89" w:rsidRPr="003E1B8A">
        <w:rPr>
          <w:rFonts w:asciiTheme="minorHAnsi" w:hAnsiTheme="minorHAnsi" w:cstheme="minorHAnsi"/>
          <w:sz w:val="22"/>
          <w:szCs w:val="22"/>
          <w:lang w:val="en-IN" w:eastAsia="en-IN"/>
        </w:rPr>
        <w:t>evelop</w:t>
      </w:r>
      <w:r>
        <w:rPr>
          <w:rFonts w:asciiTheme="minorHAnsi" w:hAnsiTheme="minorHAnsi" w:cstheme="minorHAnsi"/>
          <w:sz w:val="22"/>
          <w:szCs w:val="22"/>
          <w:lang w:val="en-IN" w:eastAsia="en-IN"/>
        </w:rPr>
        <w:t>ed</w:t>
      </w:r>
      <w:r w:rsidR="00876D89" w:rsidRPr="003E1B8A">
        <w:rPr>
          <w:rFonts w:asciiTheme="minorHAnsi" w:hAnsiTheme="minorHAnsi" w:cstheme="minorHAnsi"/>
          <w:sz w:val="22"/>
          <w:szCs w:val="22"/>
          <w:lang w:val="en-IN" w:eastAsia="en-IN"/>
        </w:rPr>
        <w:t xml:space="preserve"> model components using ORM </w:t>
      </w:r>
      <w:r w:rsidR="00A939BE" w:rsidRPr="003E1B8A">
        <w:rPr>
          <w:rFonts w:asciiTheme="minorHAnsi" w:hAnsiTheme="minorHAnsi" w:cstheme="minorHAnsi"/>
          <w:sz w:val="22"/>
          <w:szCs w:val="22"/>
          <w:lang w:val="en-IN" w:eastAsia="en-IN"/>
        </w:rPr>
        <w:t>technologies,</w:t>
      </w:r>
      <w:r w:rsidR="00876D89" w:rsidRPr="003E1B8A">
        <w:rPr>
          <w:rFonts w:asciiTheme="minorHAnsi" w:hAnsiTheme="minorHAnsi" w:cstheme="minorHAnsi"/>
          <w:sz w:val="22"/>
          <w:szCs w:val="22"/>
          <w:lang w:val="en-IN" w:eastAsia="en-IN"/>
        </w:rPr>
        <w:t xml:space="preserve"> Hibernate</w:t>
      </w:r>
      <w:r w:rsidR="000B370D">
        <w:rPr>
          <w:rFonts w:asciiTheme="minorHAnsi" w:hAnsiTheme="minorHAnsi" w:cstheme="minorHAnsi"/>
          <w:sz w:val="22"/>
          <w:szCs w:val="22"/>
          <w:lang w:val="en-IN" w:eastAsia="en-IN"/>
        </w:rPr>
        <w:t xml:space="preserve"> </w:t>
      </w:r>
    </w:p>
    <w:p w14:paraId="4BB649EC" w14:textId="77777777" w:rsidR="00876D89" w:rsidRPr="003E1B8A" w:rsidRDefault="00876D89" w:rsidP="00876D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t>Integrated REST/JSON web services.</w:t>
      </w:r>
    </w:p>
    <w:p w14:paraId="6097C17B" w14:textId="77777777" w:rsidR="000B370D" w:rsidRPr="00D47B71" w:rsidRDefault="000B370D" w:rsidP="000B370D">
      <w:pPr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en-IN" w:eastAsia="en-IN"/>
        </w:rPr>
      </w:pPr>
      <w:r w:rsidRPr="00D47B71">
        <w:rPr>
          <w:rFonts w:asciiTheme="minorHAnsi" w:hAnsiTheme="minorHAnsi" w:cstheme="minorHAnsi"/>
          <w:bCs/>
          <w:sz w:val="22"/>
          <w:szCs w:val="22"/>
          <w:lang w:val="en-IN" w:eastAsia="en-IN"/>
        </w:rPr>
        <w:t>Use of Scrum for daily meetings &amp; grooming sessions and sprint meetings etc.</w:t>
      </w:r>
    </w:p>
    <w:p w14:paraId="51563393" w14:textId="0EF594EF" w:rsidR="00876D89" w:rsidRPr="00D47B71" w:rsidRDefault="00D47B71" w:rsidP="00876D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D47B71">
        <w:rPr>
          <w:rFonts w:asciiTheme="minorHAnsi" w:hAnsiTheme="minorHAnsi" w:cstheme="minorHAnsi"/>
        </w:rPr>
        <w:t xml:space="preserve">Use </w:t>
      </w:r>
      <w:r w:rsidRPr="00D47B71">
        <w:rPr>
          <w:rFonts w:asciiTheme="minorHAnsi" w:hAnsiTheme="minorHAnsi" w:cstheme="minorHAnsi"/>
          <w:bCs/>
          <w:lang w:val="en-IN" w:eastAsia="en-IN"/>
        </w:rPr>
        <w:t>Git as a source control management tool for continuous tracking of the source and version of the application.</w:t>
      </w:r>
    </w:p>
    <w:p w14:paraId="7305695D" w14:textId="77777777" w:rsidR="00876D89" w:rsidRPr="003E1B8A" w:rsidRDefault="00876D89" w:rsidP="00876D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t>Interacting with product owners, stakeholder to gather requirements, and prepare documentation on the same.</w:t>
      </w:r>
    </w:p>
    <w:p w14:paraId="31A80242" w14:textId="77777777" w:rsidR="00876D89" w:rsidRPr="003E1B8A" w:rsidRDefault="00876D89" w:rsidP="00876D89">
      <w:pPr>
        <w:rPr>
          <w:rFonts w:asciiTheme="minorHAnsi" w:hAnsiTheme="minorHAnsi" w:cstheme="minorHAnsi"/>
          <w:sz w:val="22"/>
          <w:szCs w:val="22"/>
        </w:rPr>
      </w:pPr>
    </w:p>
    <w:p w14:paraId="156B5FFE" w14:textId="2C25B6A3" w:rsidR="00876D89" w:rsidRDefault="00876D89" w:rsidP="00876D89">
      <w:pPr>
        <w:rPr>
          <w:rFonts w:asciiTheme="minorHAnsi" w:hAnsiTheme="minorHAnsi" w:cstheme="minorHAnsi"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>Environment</w:t>
      </w:r>
      <w:r w:rsidRPr="003E1B8A">
        <w:rPr>
          <w:rFonts w:asciiTheme="minorHAnsi" w:hAnsiTheme="minorHAnsi" w:cstheme="minorHAnsi"/>
          <w:sz w:val="22"/>
          <w:szCs w:val="22"/>
        </w:rPr>
        <w:t xml:space="preserve">: </w:t>
      </w:r>
      <w:r w:rsidR="00D47B71">
        <w:rPr>
          <w:rFonts w:asciiTheme="minorHAnsi" w:hAnsiTheme="minorHAnsi" w:cstheme="minorHAnsi"/>
          <w:sz w:val="22"/>
          <w:szCs w:val="22"/>
        </w:rPr>
        <w:t xml:space="preserve">Spring, </w:t>
      </w:r>
      <w:r w:rsidRPr="003E1B8A">
        <w:rPr>
          <w:rFonts w:asciiTheme="minorHAnsi" w:hAnsiTheme="minorHAnsi" w:cstheme="minorHAnsi"/>
          <w:sz w:val="22"/>
          <w:szCs w:val="22"/>
        </w:rPr>
        <w:t>Spring Boot,</w:t>
      </w:r>
      <w:r w:rsidR="00C67976" w:rsidRPr="003E1B8A">
        <w:rPr>
          <w:rFonts w:asciiTheme="minorHAnsi" w:hAnsiTheme="minorHAnsi" w:cstheme="minorHAnsi"/>
          <w:sz w:val="22"/>
          <w:szCs w:val="22"/>
        </w:rPr>
        <w:t xml:space="preserve"> </w:t>
      </w:r>
      <w:r w:rsidR="00A37245">
        <w:rPr>
          <w:rFonts w:asciiTheme="minorHAnsi" w:hAnsiTheme="minorHAnsi" w:cstheme="minorHAnsi"/>
          <w:sz w:val="22"/>
          <w:szCs w:val="22"/>
        </w:rPr>
        <w:t xml:space="preserve">Microservices, </w:t>
      </w:r>
      <w:r w:rsidR="00D47B71">
        <w:rPr>
          <w:rFonts w:asciiTheme="minorHAnsi" w:hAnsiTheme="minorHAnsi" w:cstheme="minorHAnsi"/>
          <w:sz w:val="22"/>
          <w:szCs w:val="22"/>
        </w:rPr>
        <w:t>REST API,</w:t>
      </w:r>
      <w:r w:rsidR="00C67976" w:rsidRPr="003E1B8A">
        <w:rPr>
          <w:rFonts w:asciiTheme="minorHAnsi" w:hAnsiTheme="minorHAnsi" w:cstheme="minorHAnsi"/>
          <w:sz w:val="22"/>
          <w:szCs w:val="22"/>
        </w:rPr>
        <w:t xml:space="preserve"> </w:t>
      </w:r>
      <w:r w:rsidR="00D47B71">
        <w:rPr>
          <w:rFonts w:asciiTheme="minorHAnsi" w:hAnsiTheme="minorHAnsi" w:cstheme="minorHAnsi"/>
          <w:sz w:val="22"/>
          <w:szCs w:val="22"/>
        </w:rPr>
        <w:t>M</w:t>
      </w:r>
      <w:r w:rsidRPr="003E1B8A">
        <w:rPr>
          <w:rFonts w:asciiTheme="minorHAnsi" w:hAnsiTheme="minorHAnsi" w:cstheme="minorHAnsi"/>
          <w:sz w:val="22"/>
          <w:szCs w:val="22"/>
        </w:rPr>
        <w:t>y</w:t>
      </w:r>
      <w:r w:rsidR="00D47B71">
        <w:rPr>
          <w:rFonts w:asciiTheme="minorHAnsi" w:hAnsiTheme="minorHAnsi" w:cstheme="minorHAnsi"/>
          <w:sz w:val="22"/>
          <w:szCs w:val="22"/>
        </w:rPr>
        <w:t xml:space="preserve"> </w:t>
      </w:r>
      <w:r w:rsidRPr="003E1B8A">
        <w:rPr>
          <w:rFonts w:asciiTheme="minorHAnsi" w:hAnsiTheme="minorHAnsi" w:cstheme="minorHAnsi"/>
          <w:sz w:val="22"/>
          <w:szCs w:val="22"/>
        </w:rPr>
        <w:t>S</w:t>
      </w:r>
      <w:r w:rsidR="00D47B71">
        <w:rPr>
          <w:rFonts w:asciiTheme="minorHAnsi" w:hAnsiTheme="minorHAnsi" w:cstheme="minorHAnsi"/>
          <w:sz w:val="22"/>
          <w:szCs w:val="22"/>
        </w:rPr>
        <w:t>QL</w:t>
      </w:r>
      <w:r w:rsidRPr="003E1B8A">
        <w:rPr>
          <w:rFonts w:asciiTheme="minorHAnsi" w:hAnsiTheme="minorHAnsi" w:cstheme="minorHAnsi"/>
          <w:sz w:val="22"/>
          <w:szCs w:val="22"/>
        </w:rPr>
        <w:t>,</w:t>
      </w:r>
      <w:r w:rsidR="00C67976" w:rsidRPr="003E1B8A">
        <w:rPr>
          <w:rFonts w:asciiTheme="minorHAnsi" w:hAnsiTheme="minorHAnsi" w:cstheme="minorHAnsi"/>
          <w:sz w:val="22"/>
          <w:szCs w:val="22"/>
        </w:rPr>
        <w:t xml:space="preserve"> </w:t>
      </w:r>
      <w:r w:rsidRPr="003E1B8A">
        <w:rPr>
          <w:rFonts w:asciiTheme="minorHAnsi" w:hAnsiTheme="minorHAnsi" w:cstheme="minorHAnsi"/>
          <w:sz w:val="22"/>
          <w:szCs w:val="22"/>
        </w:rPr>
        <w:t>JSON</w:t>
      </w:r>
      <w:r w:rsidR="00D47B71">
        <w:rPr>
          <w:rFonts w:asciiTheme="minorHAnsi" w:hAnsiTheme="minorHAnsi" w:cstheme="minorHAnsi"/>
          <w:sz w:val="22"/>
          <w:szCs w:val="22"/>
        </w:rPr>
        <w:t>, Eclipse, Maven, Oracle, GIT</w:t>
      </w:r>
      <w:r w:rsidR="00A37245">
        <w:rPr>
          <w:rFonts w:asciiTheme="minorHAnsi" w:hAnsiTheme="minorHAnsi" w:cstheme="minorHAnsi"/>
          <w:sz w:val="22"/>
          <w:szCs w:val="22"/>
        </w:rPr>
        <w:t xml:space="preserve">, </w:t>
      </w:r>
      <w:r w:rsidR="00D47B71">
        <w:rPr>
          <w:rFonts w:asciiTheme="minorHAnsi" w:hAnsiTheme="minorHAnsi" w:cstheme="minorHAnsi"/>
          <w:sz w:val="22"/>
          <w:szCs w:val="22"/>
        </w:rPr>
        <w:t>Tomcat</w:t>
      </w:r>
      <w:r w:rsidR="00A37245">
        <w:rPr>
          <w:rFonts w:asciiTheme="minorHAnsi" w:hAnsiTheme="minorHAnsi" w:cstheme="minorHAnsi"/>
          <w:sz w:val="22"/>
          <w:szCs w:val="22"/>
        </w:rPr>
        <w:t>, WebLogic, Collections and Streams.</w:t>
      </w:r>
    </w:p>
    <w:p w14:paraId="028CEDA2" w14:textId="77777777" w:rsidR="00B94DEB" w:rsidRPr="003E1B8A" w:rsidRDefault="00B94DEB" w:rsidP="00876D89">
      <w:pPr>
        <w:rPr>
          <w:rFonts w:asciiTheme="minorHAnsi" w:hAnsiTheme="minorHAnsi" w:cstheme="minorHAnsi"/>
          <w:sz w:val="22"/>
          <w:szCs w:val="22"/>
        </w:rPr>
      </w:pPr>
    </w:p>
    <w:p w14:paraId="6524424A" w14:textId="77777777" w:rsidR="0098273A" w:rsidRPr="003E1B8A" w:rsidRDefault="0098273A" w:rsidP="00603CC6">
      <w:pPr>
        <w:rPr>
          <w:rFonts w:asciiTheme="minorHAnsi" w:hAnsiTheme="minorHAnsi" w:cstheme="minorHAnsi"/>
          <w:sz w:val="22"/>
          <w:szCs w:val="22"/>
        </w:rPr>
      </w:pPr>
    </w:p>
    <w:p w14:paraId="558C5887" w14:textId="77777777" w:rsidR="00A37245" w:rsidRDefault="00D47B71" w:rsidP="00603CC6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DXC Technolog</w:t>
      </w:r>
      <w:r w:rsidR="00A37245">
        <w:rPr>
          <w:rFonts w:asciiTheme="minorHAnsi" w:hAnsiTheme="minorHAnsi" w:cstheme="minorHAnsi"/>
          <w:b/>
          <w:bCs/>
          <w:sz w:val="22"/>
          <w:szCs w:val="22"/>
        </w:rPr>
        <w:t>ies</w:t>
      </w:r>
      <w:r w:rsidR="00603CC6" w:rsidRPr="003E1B8A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Bangalore</w:t>
      </w:r>
      <w:r w:rsidR="00603CC6" w:rsidRPr="003E1B8A">
        <w:rPr>
          <w:rFonts w:asciiTheme="minorHAnsi" w:hAnsiTheme="minorHAnsi" w:cstheme="minorHAnsi"/>
          <w:b/>
          <w:bCs/>
          <w:sz w:val="22"/>
          <w:szCs w:val="22"/>
        </w:rPr>
        <w:t>, India</w:t>
      </w:r>
    </w:p>
    <w:p w14:paraId="0B559CF9" w14:textId="61140F75" w:rsidR="00603CC6" w:rsidRPr="00A37245" w:rsidRDefault="00603CC6" w:rsidP="00603CC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A37245">
        <w:rPr>
          <w:rFonts w:asciiTheme="minorHAnsi" w:hAnsiTheme="minorHAnsi" w:cstheme="minorHAnsi"/>
          <w:b/>
          <w:bCs/>
          <w:sz w:val="22"/>
          <w:szCs w:val="22"/>
        </w:rPr>
        <w:t xml:space="preserve">Project: </w:t>
      </w:r>
      <w:r w:rsidR="00D47B71" w:rsidRPr="00A37245">
        <w:rPr>
          <w:rFonts w:asciiTheme="minorHAnsi" w:hAnsiTheme="minorHAnsi" w:cstheme="minorHAnsi"/>
          <w:b/>
          <w:bCs/>
          <w:sz w:val="22"/>
          <w:szCs w:val="22"/>
          <w:lang w:val="en-GB"/>
        </w:rPr>
        <w:t>Dealer Management System</w:t>
      </w:r>
      <w:r w:rsidRPr="00A37245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14:paraId="6E73AA63" w14:textId="1F3E3806" w:rsidR="00603CC6" w:rsidRPr="00A37245" w:rsidRDefault="00603CC6" w:rsidP="00603CC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A37245">
        <w:rPr>
          <w:rFonts w:asciiTheme="minorHAnsi" w:hAnsiTheme="minorHAnsi" w:cstheme="minorHAnsi"/>
          <w:b/>
          <w:bCs/>
          <w:sz w:val="22"/>
          <w:szCs w:val="22"/>
        </w:rPr>
        <w:t xml:space="preserve">Role: </w:t>
      </w:r>
      <w:r w:rsidR="00D47B71" w:rsidRPr="00A37245">
        <w:rPr>
          <w:rFonts w:asciiTheme="minorHAnsi" w:hAnsiTheme="minorHAnsi" w:cstheme="minorHAnsi"/>
          <w:b/>
          <w:bCs/>
          <w:sz w:val="22"/>
          <w:szCs w:val="22"/>
        </w:rPr>
        <w:t xml:space="preserve">Java Backend </w:t>
      </w:r>
      <w:r w:rsidRPr="00A37245">
        <w:rPr>
          <w:rFonts w:asciiTheme="minorHAnsi" w:hAnsiTheme="minorHAnsi" w:cstheme="minorHAnsi"/>
          <w:b/>
          <w:bCs/>
          <w:sz w:val="22"/>
          <w:szCs w:val="22"/>
        </w:rPr>
        <w:t>Developer</w:t>
      </w:r>
    </w:p>
    <w:p w14:paraId="290D0932" w14:textId="77777777" w:rsidR="00603CC6" w:rsidRDefault="00603CC6" w:rsidP="00603CC6">
      <w:pPr>
        <w:rPr>
          <w:rFonts w:asciiTheme="minorHAnsi" w:hAnsiTheme="minorHAnsi" w:cstheme="minorHAnsi"/>
          <w:sz w:val="22"/>
          <w:szCs w:val="22"/>
        </w:rPr>
      </w:pPr>
    </w:p>
    <w:p w14:paraId="62DE4C6E" w14:textId="0526F5A0" w:rsidR="00B94DEB" w:rsidRDefault="00B94DEB" w:rsidP="00603CC6">
      <w:pPr>
        <w:rPr>
          <w:rFonts w:asciiTheme="minorHAnsi" w:hAnsiTheme="minorHAnsi" w:cstheme="minorHAnsi"/>
          <w:sz w:val="22"/>
          <w:szCs w:val="22"/>
        </w:rPr>
      </w:pPr>
      <w:r w:rsidRPr="00B94DEB">
        <w:rPr>
          <w:rFonts w:asciiTheme="minorHAnsi" w:hAnsiTheme="minorHAnsi" w:cstheme="minorHAnsi"/>
          <w:bCs/>
          <w:sz w:val="22"/>
          <w:szCs w:val="22"/>
        </w:rPr>
        <w:t xml:space="preserve">The project is about migrating the Oracle forms to ADF forms using oracle ADF tool. Oracle ADF tool provides easy development of forms for website, which internally built upon Java. </w:t>
      </w:r>
      <w:r w:rsidRPr="00B94DEB">
        <w:rPr>
          <w:rFonts w:asciiTheme="minorHAnsi" w:hAnsiTheme="minorHAnsi" w:cstheme="minorHAnsi"/>
          <w:bCs/>
          <w:color w:val="222222"/>
          <w:sz w:val="22"/>
          <w:szCs w:val="22"/>
        </w:rPr>
        <w:t>Oracle Application Development Framework (Oracle ADF) is an end-to-end application framework that builds on Java EE standards and open-source technologies to simplify and accelerate implementing enterprise applications</w:t>
      </w:r>
      <w:r w:rsidRPr="00CE4F03">
        <w:rPr>
          <w:rFonts w:asciiTheme="majorHAnsi" w:hAnsiTheme="majorHAnsi"/>
          <w:bCs/>
          <w:color w:val="222222"/>
        </w:rPr>
        <w:t>.</w:t>
      </w:r>
    </w:p>
    <w:p w14:paraId="7A4ABC55" w14:textId="77777777" w:rsidR="00B94DEB" w:rsidRPr="003E1B8A" w:rsidRDefault="00B94DEB" w:rsidP="00603CC6">
      <w:pPr>
        <w:rPr>
          <w:rFonts w:asciiTheme="minorHAnsi" w:hAnsiTheme="minorHAnsi" w:cstheme="minorHAnsi"/>
          <w:sz w:val="22"/>
          <w:szCs w:val="22"/>
        </w:rPr>
      </w:pPr>
    </w:p>
    <w:p w14:paraId="54F39149" w14:textId="77777777" w:rsidR="00603CC6" w:rsidRDefault="00603CC6" w:rsidP="00603CC6">
      <w:pPr>
        <w:rPr>
          <w:rFonts w:asciiTheme="minorHAnsi" w:hAnsiTheme="minorHAnsi" w:cstheme="minorHAnsi"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3E1B8A">
        <w:rPr>
          <w:rFonts w:asciiTheme="minorHAnsi" w:hAnsiTheme="minorHAnsi" w:cstheme="minorHAnsi"/>
          <w:sz w:val="22"/>
          <w:szCs w:val="22"/>
        </w:rPr>
        <w:t>:</w:t>
      </w:r>
    </w:p>
    <w:p w14:paraId="4A8D66B9" w14:textId="77777777" w:rsidR="00D00335" w:rsidRPr="003E1B8A" w:rsidRDefault="00D00335" w:rsidP="00603CC6">
      <w:pPr>
        <w:rPr>
          <w:rFonts w:asciiTheme="minorHAnsi" w:hAnsiTheme="minorHAnsi" w:cstheme="minorHAnsi"/>
          <w:sz w:val="22"/>
          <w:szCs w:val="22"/>
        </w:rPr>
      </w:pPr>
    </w:p>
    <w:p w14:paraId="7A07C173" w14:textId="28464C71" w:rsidR="00603CC6" w:rsidRPr="003E1B8A" w:rsidRDefault="00603CC6" w:rsidP="00603C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E1B8A">
        <w:rPr>
          <w:rFonts w:asciiTheme="minorHAnsi" w:hAnsiTheme="minorHAnsi" w:cstheme="minorHAnsi"/>
        </w:rPr>
        <w:t>Developed micro services using the spring boot.</w:t>
      </w:r>
    </w:p>
    <w:p w14:paraId="6DFA3960" w14:textId="77777777" w:rsidR="00603CC6" w:rsidRPr="003E1B8A" w:rsidRDefault="00603CC6" w:rsidP="00603C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t>Worked with Continuous integration development.</w:t>
      </w:r>
    </w:p>
    <w:p w14:paraId="3DAA4979" w14:textId="79738331" w:rsidR="00603CC6" w:rsidRPr="00584419" w:rsidRDefault="00603CC6" w:rsidP="005844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t>Created angular component view of MVC to separate REST interface from backend.</w:t>
      </w:r>
    </w:p>
    <w:p w14:paraId="13A0C457" w14:textId="600A31CC" w:rsidR="00603CC6" w:rsidRDefault="00603CC6" w:rsidP="005844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t>Integrated REST/JSON web services.</w:t>
      </w:r>
    </w:p>
    <w:p w14:paraId="669AAD66" w14:textId="77777777" w:rsidR="00584419" w:rsidRPr="00D47B71" w:rsidRDefault="00584419" w:rsidP="00584419">
      <w:pPr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en-IN" w:eastAsia="en-IN"/>
        </w:rPr>
      </w:pPr>
      <w:r w:rsidRPr="00D47B71">
        <w:rPr>
          <w:rFonts w:asciiTheme="minorHAnsi" w:hAnsiTheme="minorHAnsi" w:cstheme="minorHAnsi"/>
          <w:bCs/>
          <w:sz w:val="22"/>
          <w:szCs w:val="22"/>
          <w:lang w:val="en-IN" w:eastAsia="en-IN"/>
        </w:rPr>
        <w:t>Use of Scrum for daily meetings &amp; grooming sessions and sprint meetings etc.</w:t>
      </w:r>
    </w:p>
    <w:p w14:paraId="5C0C8016" w14:textId="1376AD2F" w:rsidR="00584419" w:rsidRPr="00584419" w:rsidRDefault="00584419" w:rsidP="005844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D47B71">
        <w:rPr>
          <w:rFonts w:asciiTheme="minorHAnsi" w:hAnsiTheme="minorHAnsi" w:cstheme="minorHAnsi"/>
        </w:rPr>
        <w:t xml:space="preserve">Use </w:t>
      </w:r>
      <w:r w:rsidRPr="00D47B71">
        <w:rPr>
          <w:rFonts w:asciiTheme="minorHAnsi" w:hAnsiTheme="minorHAnsi" w:cstheme="minorHAnsi"/>
          <w:bCs/>
          <w:lang w:val="en-IN" w:eastAsia="en-IN"/>
        </w:rPr>
        <w:t>Git as a source control management tool for continuous tracking of the source and version of the application.</w:t>
      </w:r>
    </w:p>
    <w:p w14:paraId="44EB1BA8" w14:textId="77777777" w:rsidR="00603CC6" w:rsidRPr="003E1B8A" w:rsidRDefault="00603CC6" w:rsidP="00603C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t>Define technical requirements based upon business requirements.</w:t>
      </w:r>
    </w:p>
    <w:p w14:paraId="0E46C159" w14:textId="0A90D9B2" w:rsidR="00603CC6" w:rsidRPr="003E1B8A" w:rsidRDefault="00603CC6" w:rsidP="00603C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t>Interacting with product owners, stakeholder to gather requirements, and prepare documentation on the same.</w:t>
      </w:r>
    </w:p>
    <w:p w14:paraId="4B742AB4" w14:textId="77777777" w:rsidR="00603CC6" w:rsidRPr="003E1B8A" w:rsidRDefault="00603CC6" w:rsidP="00603CC6">
      <w:pPr>
        <w:rPr>
          <w:rFonts w:asciiTheme="minorHAnsi" w:hAnsiTheme="minorHAnsi" w:cstheme="minorHAnsi"/>
          <w:sz w:val="22"/>
          <w:szCs w:val="22"/>
        </w:rPr>
      </w:pPr>
    </w:p>
    <w:p w14:paraId="3B3CDB28" w14:textId="4D4D0D9B" w:rsidR="00603CC6" w:rsidRPr="003E1B8A" w:rsidRDefault="00603CC6" w:rsidP="00603CC6">
      <w:pPr>
        <w:rPr>
          <w:rFonts w:asciiTheme="minorHAnsi" w:hAnsiTheme="minorHAnsi" w:cstheme="minorHAnsi"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>Environment</w:t>
      </w:r>
      <w:r w:rsidRPr="003E1B8A">
        <w:rPr>
          <w:rFonts w:asciiTheme="minorHAnsi" w:hAnsiTheme="minorHAnsi" w:cstheme="minorHAnsi"/>
          <w:sz w:val="22"/>
          <w:szCs w:val="22"/>
        </w:rPr>
        <w:t>:</w:t>
      </w:r>
      <w:r w:rsidR="00702F71" w:rsidRPr="003E1B8A">
        <w:rPr>
          <w:rFonts w:asciiTheme="minorHAnsi" w:hAnsiTheme="minorHAnsi" w:cstheme="minorHAnsi"/>
          <w:sz w:val="22"/>
          <w:szCs w:val="22"/>
        </w:rPr>
        <w:t xml:space="preserve"> </w:t>
      </w:r>
      <w:r w:rsidR="00A37245">
        <w:rPr>
          <w:rFonts w:asciiTheme="minorHAnsi" w:hAnsiTheme="minorHAnsi" w:cstheme="minorHAnsi"/>
          <w:sz w:val="22"/>
          <w:szCs w:val="22"/>
        </w:rPr>
        <w:t xml:space="preserve"> </w:t>
      </w:r>
      <w:r w:rsidR="00702F71" w:rsidRPr="003E1B8A">
        <w:rPr>
          <w:rFonts w:asciiTheme="minorHAnsi" w:hAnsiTheme="minorHAnsi" w:cstheme="minorHAnsi"/>
          <w:sz w:val="22"/>
          <w:szCs w:val="22"/>
        </w:rPr>
        <w:t>Spring Boot,</w:t>
      </w:r>
      <w:r w:rsidR="00A37245">
        <w:rPr>
          <w:rFonts w:asciiTheme="minorHAnsi" w:hAnsiTheme="minorHAnsi" w:cstheme="minorHAnsi"/>
          <w:sz w:val="22"/>
          <w:szCs w:val="22"/>
        </w:rPr>
        <w:t xml:space="preserve"> </w:t>
      </w:r>
      <w:r w:rsidR="00702F71" w:rsidRPr="003E1B8A">
        <w:rPr>
          <w:rFonts w:asciiTheme="minorHAnsi" w:hAnsiTheme="minorHAnsi" w:cstheme="minorHAnsi"/>
          <w:sz w:val="22"/>
          <w:szCs w:val="22"/>
        </w:rPr>
        <w:t>Hibernate,</w:t>
      </w:r>
      <w:r w:rsidR="00A37245">
        <w:rPr>
          <w:rFonts w:asciiTheme="minorHAnsi" w:hAnsiTheme="minorHAnsi" w:cstheme="minorHAnsi"/>
          <w:sz w:val="22"/>
          <w:szCs w:val="22"/>
        </w:rPr>
        <w:t xml:space="preserve"> M</w:t>
      </w:r>
      <w:r w:rsidR="00702F71" w:rsidRPr="003E1B8A">
        <w:rPr>
          <w:rFonts w:asciiTheme="minorHAnsi" w:hAnsiTheme="minorHAnsi" w:cstheme="minorHAnsi"/>
          <w:sz w:val="22"/>
          <w:szCs w:val="22"/>
        </w:rPr>
        <w:t>y</w:t>
      </w:r>
      <w:r w:rsidR="00A37245">
        <w:rPr>
          <w:rFonts w:asciiTheme="minorHAnsi" w:hAnsiTheme="minorHAnsi" w:cstheme="minorHAnsi"/>
          <w:sz w:val="22"/>
          <w:szCs w:val="22"/>
        </w:rPr>
        <w:t xml:space="preserve"> </w:t>
      </w:r>
      <w:r w:rsidR="00702F71" w:rsidRPr="003E1B8A">
        <w:rPr>
          <w:rFonts w:asciiTheme="minorHAnsi" w:hAnsiTheme="minorHAnsi" w:cstheme="minorHAnsi"/>
          <w:sz w:val="22"/>
          <w:szCs w:val="22"/>
        </w:rPr>
        <w:t>S</w:t>
      </w:r>
      <w:r w:rsidR="00A37245">
        <w:rPr>
          <w:rFonts w:asciiTheme="minorHAnsi" w:hAnsiTheme="minorHAnsi" w:cstheme="minorHAnsi"/>
          <w:sz w:val="22"/>
          <w:szCs w:val="22"/>
        </w:rPr>
        <w:t>QL</w:t>
      </w:r>
      <w:r w:rsidR="00702F71" w:rsidRPr="003E1B8A">
        <w:rPr>
          <w:rFonts w:asciiTheme="minorHAnsi" w:hAnsiTheme="minorHAnsi" w:cstheme="minorHAnsi"/>
          <w:sz w:val="22"/>
          <w:szCs w:val="22"/>
        </w:rPr>
        <w:t>,</w:t>
      </w:r>
      <w:r w:rsidR="00A37245">
        <w:rPr>
          <w:rFonts w:asciiTheme="minorHAnsi" w:hAnsiTheme="minorHAnsi" w:cstheme="minorHAnsi"/>
          <w:sz w:val="22"/>
          <w:szCs w:val="22"/>
        </w:rPr>
        <w:t xml:space="preserve"> </w:t>
      </w:r>
      <w:r w:rsidR="00702F71" w:rsidRPr="003E1B8A">
        <w:rPr>
          <w:rFonts w:asciiTheme="minorHAnsi" w:hAnsiTheme="minorHAnsi" w:cstheme="minorHAnsi"/>
          <w:sz w:val="22"/>
          <w:szCs w:val="22"/>
        </w:rPr>
        <w:t>Spring,</w:t>
      </w:r>
      <w:r w:rsidR="00A37245">
        <w:rPr>
          <w:rFonts w:asciiTheme="minorHAnsi" w:hAnsiTheme="minorHAnsi" w:cstheme="minorHAnsi"/>
          <w:sz w:val="22"/>
          <w:szCs w:val="22"/>
        </w:rPr>
        <w:t xml:space="preserve"> REST API, JPA,</w:t>
      </w:r>
      <w:r w:rsidRPr="003E1B8A">
        <w:rPr>
          <w:rFonts w:asciiTheme="minorHAnsi" w:hAnsiTheme="minorHAnsi" w:cstheme="minorHAnsi"/>
          <w:sz w:val="22"/>
          <w:szCs w:val="22"/>
        </w:rPr>
        <w:t xml:space="preserve"> JSON, </w:t>
      </w:r>
      <w:r w:rsidR="00A37245">
        <w:rPr>
          <w:rFonts w:asciiTheme="minorHAnsi" w:hAnsiTheme="minorHAnsi" w:cstheme="minorHAnsi"/>
          <w:sz w:val="22"/>
          <w:szCs w:val="22"/>
        </w:rPr>
        <w:t>Eclipse, Maven, Oracle, GIT and Tomcat</w:t>
      </w:r>
      <w:r w:rsidR="00A37245">
        <w:rPr>
          <w:rFonts w:asciiTheme="minorHAnsi" w:hAnsiTheme="minorHAnsi" w:cstheme="minorHAnsi"/>
          <w:sz w:val="22"/>
          <w:szCs w:val="22"/>
        </w:rPr>
        <w:t>, Collections, Streams, Lambda.</w:t>
      </w:r>
    </w:p>
    <w:p w14:paraId="7E90021F" w14:textId="77777777" w:rsidR="00702F71" w:rsidRPr="003E1B8A" w:rsidRDefault="00702F71" w:rsidP="00603CC6">
      <w:pPr>
        <w:rPr>
          <w:rFonts w:asciiTheme="minorHAnsi" w:hAnsiTheme="minorHAnsi" w:cstheme="minorHAnsi"/>
          <w:sz w:val="22"/>
          <w:szCs w:val="22"/>
        </w:rPr>
      </w:pPr>
    </w:p>
    <w:p w14:paraId="75AE6CF3" w14:textId="77777777" w:rsidR="00702F71" w:rsidRPr="003E1B8A" w:rsidRDefault="00702F71" w:rsidP="00603CC6">
      <w:pPr>
        <w:rPr>
          <w:rFonts w:asciiTheme="minorHAnsi" w:hAnsiTheme="minorHAnsi" w:cstheme="minorHAnsi"/>
          <w:sz w:val="22"/>
          <w:szCs w:val="22"/>
        </w:rPr>
      </w:pPr>
    </w:p>
    <w:p w14:paraId="55590723" w14:textId="630068F5" w:rsidR="00013A21" w:rsidRPr="003E1B8A" w:rsidRDefault="00A37245" w:rsidP="00013A21">
      <w:pPr>
        <w:pBdr>
          <w:bottom w:val="single" w:sz="6" w:space="0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DXC Technologies, Bangalore, India</w:t>
      </w:r>
    </w:p>
    <w:p w14:paraId="518E942E" w14:textId="4F668B0D" w:rsidR="00A37245" w:rsidRDefault="00A37245" w:rsidP="00A37245">
      <w:pPr>
        <w:rPr>
          <w:rFonts w:asciiTheme="minorHAnsi" w:hAnsiTheme="minorHAnsi" w:cstheme="minorHAnsi"/>
          <w:b/>
          <w:iCs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iCs/>
          <w:sz w:val="22"/>
          <w:szCs w:val="22"/>
        </w:rPr>
        <w:t>Project :</w:t>
      </w:r>
      <w:proofErr w:type="gramEnd"/>
      <w:r>
        <w:rPr>
          <w:rFonts w:asciiTheme="minorHAnsi" w:hAnsiTheme="minorHAnsi" w:cstheme="minorHAnsi"/>
          <w:b/>
          <w:iCs/>
          <w:sz w:val="22"/>
          <w:szCs w:val="22"/>
        </w:rPr>
        <w:t xml:space="preserve"> Bajaj FinServ</w:t>
      </w:r>
    </w:p>
    <w:p w14:paraId="1CE12A5F" w14:textId="61674352" w:rsidR="00924D83" w:rsidRDefault="00013A21" w:rsidP="00A37245">
      <w:pPr>
        <w:rPr>
          <w:rFonts w:asciiTheme="minorHAnsi" w:hAnsiTheme="minorHAnsi" w:cstheme="minorHAnsi"/>
          <w:b/>
          <w:iCs/>
          <w:sz w:val="22"/>
          <w:szCs w:val="22"/>
        </w:rPr>
      </w:pPr>
      <w:r w:rsidRPr="003E1B8A">
        <w:rPr>
          <w:rFonts w:asciiTheme="minorHAnsi" w:hAnsiTheme="minorHAnsi" w:cstheme="minorHAnsi"/>
          <w:b/>
          <w:iCs/>
          <w:sz w:val="22"/>
          <w:szCs w:val="22"/>
        </w:rPr>
        <w:t xml:space="preserve">Role: Java </w:t>
      </w:r>
      <w:r w:rsidR="00A37245">
        <w:rPr>
          <w:rFonts w:asciiTheme="minorHAnsi" w:hAnsiTheme="minorHAnsi" w:cstheme="minorHAnsi"/>
          <w:b/>
          <w:iCs/>
          <w:sz w:val="22"/>
          <w:szCs w:val="22"/>
        </w:rPr>
        <w:t>Backend</w:t>
      </w:r>
      <w:r w:rsidRPr="003E1B8A">
        <w:rPr>
          <w:rFonts w:asciiTheme="minorHAnsi" w:hAnsiTheme="minorHAnsi" w:cstheme="minorHAnsi"/>
          <w:b/>
          <w:iCs/>
          <w:sz w:val="22"/>
          <w:szCs w:val="22"/>
        </w:rPr>
        <w:t xml:space="preserve"> Developer</w:t>
      </w:r>
    </w:p>
    <w:p w14:paraId="476AA5CB" w14:textId="77777777" w:rsidR="00A37245" w:rsidRDefault="00A37245" w:rsidP="00A37245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026ED858" w14:textId="77777777" w:rsidR="00B94DEB" w:rsidRPr="00B94DEB" w:rsidRDefault="00B94DEB" w:rsidP="00B94DEB">
      <w:pPr>
        <w:rPr>
          <w:rFonts w:asciiTheme="minorHAnsi" w:hAnsiTheme="minorHAnsi" w:cstheme="minorHAnsi"/>
          <w:sz w:val="22"/>
          <w:szCs w:val="22"/>
        </w:rPr>
      </w:pPr>
      <w:r w:rsidRPr="00B94DEB">
        <w:rPr>
          <w:rFonts w:asciiTheme="minorHAnsi" w:hAnsiTheme="minorHAnsi" w:cstheme="minorHAnsi"/>
          <w:sz w:val="22"/>
          <w:szCs w:val="22"/>
        </w:rPr>
        <w:t xml:space="preserve">The project is about availing the pre-loan, home loans based on offers </w:t>
      </w:r>
      <w:proofErr w:type="gramStart"/>
      <w:r w:rsidRPr="00B94DEB">
        <w:rPr>
          <w:rFonts w:asciiTheme="minorHAnsi" w:hAnsiTheme="minorHAnsi" w:cstheme="minorHAnsi"/>
          <w:sz w:val="22"/>
          <w:szCs w:val="22"/>
        </w:rPr>
        <w:t>and also</w:t>
      </w:r>
      <w:proofErr w:type="gramEnd"/>
      <w:r w:rsidRPr="00B94DEB">
        <w:rPr>
          <w:rFonts w:asciiTheme="minorHAnsi" w:hAnsiTheme="minorHAnsi" w:cstheme="minorHAnsi"/>
          <w:sz w:val="22"/>
          <w:szCs w:val="22"/>
        </w:rPr>
        <w:t xml:space="preserve"> verify and buy the credit, debit, EMI cards and checkout various offers. This been developed using Oracle web center </w:t>
      </w:r>
      <w:proofErr w:type="gramStart"/>
      <w:r w:rsidRPr="00B94DEB">
        <w:rPr>
          <w:rFonts w:asciiTheme="minorHAnsi" w:hAnsiTheme="minorHAnsi" w:cstheme="minorHAnsi"/>
          <w:sz w:val="22"/>
          <w:szCs w:val="22"/>
        </w:rPr>
        <w:t>sites(</w:t>
      </w:r>
      <w:proofErr w:type="gramEnd"/>
      <w:r w:rsidRPr="00B94DEB">
        <w:rPr>
          <w:rFonts w:asciiTheme="minorHAnsi" w:hAnsiTheme="minorHAnsi" w:cstheme="minorHAnsi"/>
          <w:sz w:val="22"/>
          <w:szCs w:val="22"/>
        </w:rPr>
        <w:t xml:space="preserve">OWCS) that comes under oracle fusion middleware tier. we used OWCS to develop front end static pages of their website that requires a </w:t>
      </w:r>
      <w:proofErr w:type="gramStart"/>
      <w:r w:rsidRPr="00B94DEB">
        <w:rPr>
          <w:rFonts w:asciiTheme="minorHAnsi" w:hAnsiTheme="minorHAnsi" w:cstheme="minorHAnsi"/>
          <w:sz w:val="22"/>
          <w:szCs w:val="22"/>
        </w:rPr>
        <w:t>high level</w:t>
      </w:r>
      <w:proofErr w:type="gramEnd"/>
      <w:r w:rsidRPr="00B94DEB">
        <w:rPr>
          <w:rFonts w:asciiTheme="minorHAnsi" w:hAnsiTheme="minorHAnsi" w:cstheme="minorHAnsi"/>
          <w:sz w:val="22"/>
          <w:szCs w:val="22"/>
        </w:rPr>
        <w:t xml:space="preserve"> Java technologies and Azure API calls to interact with Bajaj and Azure Db mainly as Database.</w:t>
      </w:r>
    </w:p>
    <w:p w14:paraId="1BC8D3B7" w14:textId="77777777" w:rsidR="00B94DEB" w:rsidRPr="00A37245" w:rsidRDefault="00B94DEB" w:rsidP="00A37245">
      <w:pPr>
        <w:rPr>
          <w:rFonts w:asciiTheme="minorHAnsi" w:hAnsiTheme="minorHAnsi" w:cstheme="minorHAnsi"/>
          <w:b/>
          <w:iCs/>
          <w:sz w:val="22"/>
          <w:szCs w:val="22"/>
        </w:rPr>
      </w:pPr>
    </w:p>
    <w:p w14:paraId="05234566" w14:textId="77777777" w:rsidR="005B5E19" w:rsidRPr="003E1B8A" w:rsidRDefault="005B5E19" w:rsidP="005B5E1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352A0716" w14:textId="77777777" w:rsidR="005B5E19" w:rsidRPr="003E1B8A" w:rsidRDefault="005B5E19" w:rsidP="005B5E1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85EB734" w14:textId="27838671" w:rsidR="005B5E19" w:rsidRPr="003E1B8A" w:rsidRDefault="005B5E19" w:rsidP="005B5E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E1B8A">
        <w:rPr>
          <w:rFonts w:asciiTheme="minorHAnsi" w:hAnsiTheme="minorHAnsi" w:cstheme="minorHAnsi"/>
        </w:rPr>
        <w:t xml:space="preserve">Extensively used the Spring Core for Inversion of Control (IOC), Application Context and ORM modules of Spring Framework in the project.   </w:t>
      </w:r>
    </w:p>
    <w:p w14:paraId="54A7020F" w14:textId="77777777" w:rsidR="005B5E19" w:rsidRPr="003E1B8A" w:rsidRDefault="005B5E19" w:rsidP="005B5E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t xml:space="preserve">Used Hibernate and JPA as persistence mechanism implementing object relational mapping and implemented advanced features for querying.   </w:t>
      </w:r>
    </w:p>
    <w:p w14:paraId="2606CDD2" w14:textId="77777777" w:rsidR="005B5E19" w:rsidRPr="003E1B8A" w:rsidRDefault="005B5E19" w:rsidP="005B5E1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t xml:space="preserve">Participated in User-interface and Business-logic design discussion and implementation. </w:t>
      </w:r>
    </w:p>
    <w:p w14:paraId="78BE5EDF" w14:textId="1ADA44D7" w:rsidR="00A37245" w:rsidRPr="003E1B8A" w:rsidRDefault="00A37245" w:rsidP="00A37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t>Define technical requirements based upon business requirements.</w:t>
      </w:r>
    </w:p>
    <w:p w14:paraId="3A4A812E" w14:textId="77777777" w:rsidR="00A37245" w:rsidRPr="003E1B8A" w:rsidRDefault="00A37245" w:rsidP="00A372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3E1B8A">
        <w:rPr>
          <w:rFonts w:asciiTheme="minorHAnsi" w:hAnsiTheme="minorHAnsi" w:cstheme="minorHAnsi"/>
        </w:rPr>
        <w:lastRenderedPageBreak/>
        <w:t>Interacting with product owners, stakeholder to gather requirements, and prepare documentation on the same.</w:t>
      </w:r>
    </w:p>
    <w:p w14:paraId="054C2A2E" w14:textId="574A9867" w:rsidR="001A1279" w:rsidRPr="00A37245" w:rsidRDefault="001A1279" w:rsidP="00A372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12B0FF33" w14:textId="4B584287" w:rsidR="008F47CD" w:rsidRPr="003E1B8A" w:rsidRDefault="001A1279" w:rsidP="001A1279">
      <w:pPr>
        <w:rPr>
          <w:rFonts w:asciiTheme="minorHAnsi" w:hAnsiTheme="minorHAnsi" w:cstheme="minorHAnsi"/>
          <w:sz w:val="22"/>
          <w:szCs w:val="22"/>
        </w:rPr>
      </w:pPr>
      <w:r w:rsidRPr="003E1B8A">
        <w:rPr>
          <w:rFonts w:asciiTheme="minorHAnsi" w:hAnsiTheme="minorHAnsi" w:cstheme="minorHAnsi"/>
          <w:b/>
          <w:sz w:val="22"/>
          <w:szCs w:val="22"/>
        </w:rPr>
        <w:t>Environment:</w:t>
      </w:r>
      <w:r w:rsidRPr="003E1B8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E1B8A">
        <w:rPr>
          <w:rFonts w:asciiTheme="minorHAnsi" w:hAnsiTheme="minorHAnsi" w:cstheme="minorHAnsi"/>
          <w:sz w:val="22"/>
          <w:szCs w:val="22"/>
        </w:rPr>
        <w:t xml:space="preserve">Java 1.8, </w:t>
      </w:r>
      <w:r w:rsidR="00A37245" w:rsidRPr="003E1B8A">
        <w:rPr>
          <w:rFonts w:asciiTheme="minorHAnsi" w:hAnsiTheme="minorHAnsi" w:cstheme="minorHAnsi"/>
          <w:sz w:val="22"/>
          <w:szCs w:val="22"/>
        </w:rPr>
        <w:t>Spring Boot,</w:t>
      </w:r>
      <w:r w:rsidR="00A37245">
        <w:rPr>
          <w:rFonts w:asciiTheme="minorHAnsi" w:hAnsiTheme="minorHAnsi" w:cstheme="minorHAnsi"/>
          <w:sz w:val="22"/>
          <w:szCs w:val="22"/>
        </w:rPr>
        <w:t xml:space="preserve"> </w:t>
      </w:r>
      <w:r w:rsidR="00A37245" w:rsidRPr="003E1B8A">
        <w:rPr>
          <w:rFonts w:asciiTheme="minorHAnsi" w:hAnsiTheme="minorHAnsi" w:cstheme="minorHAnsi"/>
          <w:sz w:val="22"/>
          <w:szCs w:val="22"/>
        </w:rPr>
        <w:t>Hibernate,</w:t>
      </w:r>
      <w:r w:rsidR="00A37245">
        <w:rPr>
          <w:rFonts w:asciiTheme="minorHAnsi" w:hAnsiTheme="minorHAnsi" w:cstheme="minorHAnsi"/>
          <w:sz w:val="22"/>
          <w:szCs w:val="22"/>
        </w:rPr>
        <w:t xml:space="preserve"> M</w:t>
      </w:r>
      <w:r w:rsidR="00A37245" w:rsidRPr="003E1B8A">
        <w:rPr>
          <w:rFonts w:asciiTheme="minorHAnsi" w:hAnsiTheme="minorHAnsi" w:cstheme="minorHAnsi"/>
          <w:sz w:val="22"/>
          <w:szCs w:val="22"/>
        </w:rPr>
        <w:t>y</w:t>
      </w:r>
      <w:r w:rsidR="00A37245">
        <w:rPr>
          <w:rFonts w:asciiTheme="minorHAnsi" w:hAnsiTheme="minorHAnsi" w:cstheme="minorHAnsi"/>
          <w:sz w:val="22"/>
          <w:szCs w:val="22"/>
        </w:rPr>
        <w:t xml:space="preserve"> </w:t>
      </w:r>
      <w:r w:rsidR="00A37245" w:rsidRPr="003E1B8A">
        <w:rPr>
          <w:rFonts w:asciiTheme="minorHAnsi" w:hAnsiTheme="minorHAnsi" w:cstheme="minorHAnsi"/>
          <w:sz w:val="22"/>
          <w:szCs w:val="22"/>
        </w:rPr>
        <w:t>S</w:t>
      </w:r>
      <w:r w:rsidR="00A37245">
        <w:rPr>
          <w:rFonts w:asciiTheme="minorHAnsi" w:hAnsiTheme="minorHAnsi" w:cstheme="minorHAnsi"/>
          <w:sz w:val="22"/>
          <w:szCs w:val="22"/>
        </w:rPr>
        <w:t>QL</w:t>
      </w:r>
      <w:r w:rsidR="00A37245" w:rsidRPr="003E1B8A">
        <w:rPr>
          <w:rFonts w:asciiTheme="minorHAnsi" w:hAnsiTheme="minorHAnsi" w:cstheme="minorHAnsi"/>
          <w:sz w:val="22"/>
          <w:szCs w:val="22"/>
        </w:rPr>
        <w:t>,</w:t>
      </w:r>
      <w:r w:rsidR="00A37245">
        <w:rPr>
          <w:rFonts w:asciiTheme="minorHAnsi" w:hAnsiTheme="minorHAnsi" w:cstheme="minorHAnsi"/>
          <w:sz w:val="22"/>
          <w:szCs w:val="22"/>
        </w:rPr>
        <w:t xml:space="preserve"> </w:t>
      </w:r>
      <w:r w:rsidR="00A37245" w:rsidRPr="003E1B8A">
        <w:rPr>
          <w:rFonts w:asciiTheme="minorHAnsi" w:hAnsiTheme="minorHAnsi" w:cstheme="minorHAnsi"/>
          <w:sz w:val="22"/>
          <w:szCs w:val="22"/>
        </w:rPr>
        <w:t>Spring,</w:t>
      </w:r>
      <w:r w:rsidR="00A37245">
        <w:rPr>
          <w:rFonts w:asciiTheme="minorHAnsi" w:hAnsiTheme="minorHAnsi" w:cstheme="minorHAnsi"/>
          <w:sz w:val="22"/>
          <w:szCs w:val="22"/>
        </w:rPr>
        <w:t xml:space="preserve"> REST API, JPA,</w:t>
      </w:r>
      <w:r w:rsidR="00A37245" w:rsidRPr="003E1B8A">
        <w:rPr>
          <w:rFonts w:asciiTheme="minorHAnsi" w:hAnsiTheme="minorHAnsi" w:cstheme="minorHAnsi"/>
          <w:sz w:val="22"/>
          <w:szCs w:val="22"/>
        </w:rPr>
        <w:t xml:space="preserve"> JSON, </w:t>
      </w:r>
      <w:r w:rsidR="00A37245">
        <w:rPr>
          <w:rFonts w:asciiTheme="minorHAnsi" w:hAnsiTheme="minorHAnsi" w:cstheme="minorHAnsi"/>
          <w:sz w:val="22"/>
          <w:szCs w:val="22"/>
        </w:rPr>
        <w:t>Eclipse, Maven, Oracle, GIT and Tomcat, Collections, Streams, Lambda.</w:t>
      </w:r>
    </w:p>
    <w:p w14:paraId="5225F337" w14:textId="77777777" w:rsidR="0098273A" w:rsidRPr="003E1B8A" w:rsidRDefault="0098273A" w:rsidP="001A1279">
      <w:pPr>
        <w:rPr>
          <w:rFonts w:asciiTheme="minorHAnsi" w:hAnsiTheme="minorHAnsi" w:cstheme="minorHAnsi"/>
          <w:sz w:val="22"/>
          <w:szCs w:val="22"/>
        </w:rPr>
      </w:pPr>
    </w:p>
    <w:p w14:paraId="050A0DD5" w14:textId="16C61E7B" w:rsidR="004F32F9" w:rsidRPr="003E1B8A" w:rsidRDefault="008F47CD" w:rsidP="00013A21">
      <w:pPr>
        <w:rPr>
          <w:rFonts w:asciiTheme="minorHAnsi" w:hAnsiTheme="minorHAnsi" w:cstheme="minorHAnsi"/>
          <w:sz w:val="22"/>
          <w:szCs w:val="22"/>
        </w:rPr>
      </w:pPr>
      <w:r w:rsidRPr="003E1B8A">
        <w:rPr>
          <w:rFonts w:asciiTheme="minorHAnsi" w:hAnsiTheme="minorHAnsi" w:cstheme="minorHAnsi"/>
          <w:sz w:val="22"/>
          <w:szCs w:val="22"/>
        </w:rPr>
        <w:tab/>
      </w:r>
    </w:p>
    <w:p w14:paraId="4AC4D741" w14:textId="7346124F" w:rsidR="00094BB1" w:rsidRPr="00D47B71" w:rsidRDefault="00D47B71" w:rsidP="00094BB1">
      <w:pPr>
        <w:numPr>
          <w:ilvl w:val="0"/>
          <w:numId w:val="4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D47B71">
        <w:rPr>
          <w:rFonts w:asciiTheme="minorHAnsi" w:hAnsiTheme="minorHAnsi" w:cstheme="minorHAnsi"/>
          <w:b/>
          <w:bCs/>
          <w:sz w:val="22"/>
          <w:szCs w:val="22"/>
        </w:rPr>
        <w:t>B.TECH</w:t>
      </w:r>
      <w:proofErr w:type="gramEnd"/>
      <w:r w:rsidRPr="00D47B71">
        <w:rPr>
          <w:rFonts w:asciiTheme="minorHAnsi" w:hAnsiTheme="minorHAnsi" w:cstheme="minorHAnsi"/>
          <w:b/>
          <w:bCs/>
          <w:sz w:val="22"/>
          <w:szCs w:val="22"/>
        </w:rPr>
        <w:t xml:space="preserve"> : </w:t>
      </w:r>
      <w:r w:rsidRPr="00D47B71">
        <w:rPr>
          <w:rFonts w:asciiTheme="minorHAnsi" w:eastAsia="Arial Unicode MS" w:hAnsiTheme="minorHAnsi" w:cstheme="minorHAnsi"/>
          <w:sz w:val="22"/>
          <w:szCs w:val="22"/>
        </w:rPr>
        <w:t>Electrical &amp; Electronics Engineering from Jawaharlal Nehru Technological University  (</w:t>
      </w:r>
      <w:r w:rsidRPr="00D47B71">
        <w:rPr>
          <w:rFonts w:asciiTheme="minorHAnsi" w:eastAsia="Arial Unicode MS" w:hAnsiTheme="minorHAnsi" w:cstheme="minorHAnsi"/>
          <w:b/>
          <w:sz w:val="22"/>
          <w:szCs w:val="22"/>
        </w:rPr>
        <w:t>JNTUA</w:t>
      </w:r>
      <w:r w:rsidRPr="00D47B71">
        <w:rPr>
          <w:rFonts w:asciiTheme="minorHAnsi" w:eastAsia="Arial Unicode MS" w:hAnsiTheme="minorHAnsi" w:cstheme="minorHAnsi"/>
          <w:sz w:val="22"/>
          <w:szCs w:val="22"/>
        </w:rPr>
        <w:t>), Anantapur, Andhra Pradesh 2017.</w:t>
      </w:r>
    </w:p>
    <w:p w14:paraId="7C82B0A7" w14:textId="77777777" w:rsidR="00094BB1" w:rsidRPr="003E1B8A" w:rsidRDefault="00094BB1" w:rsidP="00094BB1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CBFE0EB" w14:textId="77777777" w:rsidR="00094BB1" w:rsidRDefault="00094BB1" w:rsidP="00094BB1">
      <w:pPr>
        <w:pStyle w:val="Heading2"/>
        <w:spacing w:line="276" w:lineRule="auto"/>
        <w:jc w:val="both"/>
        <w:rPr>
          <w:rFonts w:asciiTheme="minorHAnsi" w:hAnsiTheme="minorHAnsi" w:cstheme="minorHAnsi"/>
          <w:iCs/>
          <w:szCs w:val="22"/>
          <w:u w:val="single"/>
        </w:rPr>
      </w:pPr>
    </w:p>
    <w:p w14:paraId="1476D651" w14:textId="77777777" w:rsidR="008F47CD" w:rsidRPr="003E1B8A" w:rsidRDefault="008F47CD" w:rsidP="000C5495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sectPr w:rsidR="008F47CD" w:rsidRPr="003E1B8A">
      <w:footerReference w:type="default" r:id="rId11"/>
      <w:footnotePr>
        <w:pos w:val="sectEnd"/>
      </w:footnotePr>
      <w:endnotePr>
        <w:numFmt w:val="decimal"/>
        <w:numStart w:val="0"/>
      </w:endnotePr>
      <w:pgSz w:w="12240" w:h="15840"/>
      <w:pgMar w:top="810" w:right="1800" w:bottom="45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7A1C0" w14:textId="77777777" w:rsidR="00A34D12" w:rsidRDefault="00A34D12">
      <w:r>
        <w:separator/>
      </w:r>
    </w:p>
  </w:endnote>
  <w:endnote w:type="continuationSeparator" w:id="0">
    <w:p w14:paraId="413B0417" w14:textId="77777777" w:rsidR="00A34D12" w:rsidRDefault="00A34D12">
      <w:r>
        <w:continuationSeparator/>
      </w:r>
    </w:p>
  </w:endnote>
  <w:endnote w:type="continuationNotice" w:id="1">
    <w:p w14:paraId="1E5049D5" w14:textId="77777777" w:rsidR="00A34D12" w:rsidRDefault="00A34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34903" w14:textId="2C4555B9" w:rsidR="005D1C30" w:rsidRPr="0006214C" w:rsidRDefault="0006214C" w:rsidP="0006214C">
    <w:pPr>
      <w:pStyle w:val="Footer"/>
    </w:pPr>
    <w:r w:rsidRPr="00245789">
      <w:rPr>
        <w:noProof/>
      </w:rPr>
      <w:drawing>
        <wp:inline distT="0" distB="0" distL="0" distR="0" wp14:anchorId="7AF66163" wp14:editId="5903023B">
          <wp:extent cx="843378" cy="17953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4603" cy="21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AA153" w14:textId="77777777" w:rsidR="00A34D12" w:rsidRDefault="00A34D12">
      <w:r>
        <w:separator/>
      </w:r>
    </w:p>
  </w:footnote>
  <w:footnote w:type="continuationSeparator" w:id="0">
    <w:p w14:paraId="3808EE02" w14:textId="77777777" w:rsidR="00A34D12" w:rsidRDefault="00A34D12">
      <w:r>
        <w:continuationSeparator/>
      </w:r>
    </w:p>
  </w:footnote>
  <w:footnote w:type="continuationNotice" w:id="1">
    <w:p w14:paraId="07B1419B" w14:textId="77777777" w:rsidR="00A34D12" w:rsidRDefault="00A34D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singleLevel"/>
    <w:tmpl w:val="00000007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8"/>
    <w:multiLevelType w:val="singleLevel"/>
    <w:tmpl w:val="00000008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4" w15:restartNumberingAfterBreak="0">
    <w:nsid w:val="0000000D"/>
    <w:multiLevelType w:val="singleLevel"/>
    <w:tmpl w:val="0000000D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3254CFB"/>
    <w:multiLevelType w:val="hybridMultilevel"/>
    <w:tmpl w:val="39DE4560"/>
    <w:lvl w:ilvl="0" w:tplc="40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0631246A"/>
    <w:multiLevelType w:val="hybridMultilevel"/>
    <w:tmpl w:val="FDBE04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13DA494E"/>
    <w:multiLevelType w:val="multilevel"/>
    <w:tmpl w:val="1680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25BEF"/>
    <w:multiLevelType w:val="hybridMultilevel"/>
    <w:tmpl w:val="948670E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8094166"/>
    <w:multiLevelType w:val="hybridMultilevel"/>
    <w:tmpl w:val="5E4E4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37A36"/>
    <w:multiLevelType w:val="hybridMultilevel"/>
    <w:tmpl w:val="63DA2056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6F7DDC"/>
    <w:multiLevelType w:val="hybridMultilevel"/>
    <w:tmpl w:val="68B68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B34F2"/>
    <w:multiLevelType w:val="hybridMultilevel"/>
    <w:tmpl w:val="D166F534"/>
    <w:lvl w:ilvl="0" w:tplc="4C1420E0">
      <w:start w:val="1"/>
      <w:numFmt w:val="bullet"/>
      <w:pStyle w:val="BodyText2Verdan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F7DFE"/>
    <w:multiLevelType w:val="hybridMultilevel"/>
    <w:tmpl w:val="8D043A50"/>
    <w:lvl w:ilvl="0" w:tplc="0B7C15B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55AC3"/>
    <w:multiLevelType w:val="hybridMultilevel"/>
    <w:tmpl w:val="2430A89A"/>
    <w:lvl w:ilvl="0" w:tplc="04090001">
      <w:start w:val="1"/>
      <w:numFmt w:val="bullet"/>
      <w:pStyle w:val="Lis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C4988"/>
    <w:multiLevelType w:val="hybridMultilevel"/>
    <w:tmpl w:val="72E08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024A6"/>
    <w:multiLevelType w:val="hybridMultilevel"/>
    <w:tmpl w:val="388236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4C650AF8"/>
    <w:multiLevelType w:val="hybridMultilevel"/>
    <w:tmpl w:val="0D9EB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654ED9"/>
    <w:multiLevelType w:val="hybridMultilevel"/>
    <w:tmpl w:val="46300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17653"/>
    <w:multiLevelType w:val="hybridMultilevel"/>
    <w:tmpl w:val="494EA3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93901"/>
    <w:multiLevelType w:val="hybridMultilevel"/>
    <w:tmpl w:val="5808A310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17471EC"/>
    <w:multiLevelType w:val="hybridMultilevel"/>
    <w:tmpl w:val="679A0CAE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3DB1F4C"/>
    <w:multiLevelType w:val="hybridMultilevel"/>
    <w:tmpl w:val="AF281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F9003BB8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2817E7A"/>
    <w:multiLevelType w:val="hybridMultilevel"/>
    <w:tmpl w:val="AC48B84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77622CFE"/>
    <w:multiLevelType w:val="hybridMultilevel"/>
    <w:tmpl w:val="985C6D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3768992">
    <w:abstractNumId w:val="23"/>
  </w:num>
  <w:num w:numId="2" w16cid:durableId="786387646">
    <w:abstractNumId w:val="14"/>
  </w:num>
  <w:num w:numId="3" w16cid:durableId="963192265">
    <w:abstractNumId w:val="12"/>
  </w:num>
  <w:num w:numId="4" w16cid:durableId="645351925">
    <w:abstractNumId w:val="6"/>
  </w:num>
  <w:num w:numId="5" w16cid:durableId="1358239528">
    <w:abstractNumId w:val="19"/>
  </w:num>
  <w:num w:numId="6" w16cid:durableId="286933768">
    <w:abstractNumId w:val="11"/>
  </w:num>
  <w:num w:numId="7" w16cid:durableId="1615361783">
    <w:abstractNumId w:val="24"/>
  </w:num>
  <w:num w:numId="8" w16cid:durableId="1389304908">
    <w:abstractNumId w:val="25"/>
  </w:num>
  <w:num w:numId="9" w16cid:durableId="705061953">
    <w:abstractNumId w:val="17"/>
  </w:num>
  <w:num w:numId="10" w16cid:durableId="1828596268">
    <w:abstractNumId w:val="22"/>
  </w:num>
  <w:num w:numId="11" w16cid:durableId="677853022">
    <w:abstractNumId w:val="15"/>
  </w:num>
  <w:num w:numId="12" w16cid:durableId="938870639">
    <w:abstractNumId w:val="9"/>
  </w:num>
  <w:num w:numId="13" w16cid:durableId="1083646216">
    <w:abstractNumId w:val="23"/>
  </w:num>
  <w:num w:numId="14" w16cid:durableId="1722557810">
    <w:abstractNumId w:val="8"/>
  </w:num>
  <w:num w:numId="15" w16cid:durableId="483477100">
    <w:abstractNumId w:val="16"/>
  </w:num>
  <w:num w:numId="16" w16cid:durableId="489978396">
    <w:abstractNumId w:val="13"/>
  </w:num>
  <w:num w:numId="17" w16cid:durableId="968434586">
    <w:abstractNumId w:val="10"/>
  </w:num>
  <w:num w:numId="18" w16cid:durableId="2067758728">
    <w:abstractNumId w:val="20"/>
  </w:num>
  <w:num w:numId="19" w16cid:durableId="842626473">
    <w:abstractNumId w:val="21"/>
  </w:num>
  <w:num w:numId="20" w16cid:durableId="1811480863">
    <w:abstractNumId w:val="18"/>
  </w:num>
  <w:num w:numId="21" w16cid:durableId="1489128121">
    <w:abstractNumId w:val="7"/>
  </w:num>
  <w:num w:numId="22" w16cid:durableId="16782629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pos w:val="sectEnd"/>
    <w:footnote w:id="-1"/>
    <w:footnote w:id="0"/>
    <w:footnote w:id="1"/>
  </w:footnotePr>
  <w:endnotePr>
    <w:numFmt w:val="decimal"/>
    <w:numStart w:val="0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66E"/>
    <w:rsid w:val="0000467B"/>
    <w:rsid w:val="00013A21"/>
    <w:rsid w:val="00021E07"/>
    <w:rsid w:val="00027153"/>
    <w:rsid w:val="00032E27"/>
    <w:rsid w:val="00042DFE"/>
    <w:rsid w:val="00047F40"/>
    <w:rsid w:val="00055898"/>
    <w:rsid w:val="00055FE0"/>
    <w:rsid w:val="0006214C"/>
    <w:rsid w:val="00062437"/>
    <w:rsid w:val="00063AD4"/>
    <w:rsid w:val="00064A75"/>
    <w:rsid w:val="000728A7"/>
    <w:rsid w:val="00082911"/>
    <w:rsid w:val="0008429C"/>
    <w:rsid w:val="00094BB1"/>
    <w:rsid w:val="00096DA9"/>
    <w:rsid w:val="000A2EF7"/>
    <w:rsid w:val="000A7C1E"/>
    <w:rsid w:val="000B370D"/>
    <w:rsid w:val="000B6172"/>
    <w:rsid w:val="000B763E"/>
    <w:rsid w:val="000C0165"/>
    <w:rsid w:val="000C0DD2"/>
    <w:rsid w:val="000C5495"/>
    <w:rsid w:val="000C56FD"/>
    <w:rsid w:val="000C5A58"/>
    <w:rsid w:val="000C7088"/>
    <w:rsid w:val="000D6404"/>
    <w:rsid w:val="000E17F2"/>
    <w:rsid w:val="000E2856"/>
    <w:rsid w:val="000E3B17"/>
    <w:rsid w:val="000E5E3B"/>
    <w:rsid w:val="000E772E"/>
    <w:rsid w:val="000F11F8"/>
    <w:rsid w:val="000F7E9E"/>
    <w:rsid w:val="001060D1"/>
    <w:rsid w:val="00112E39"/>
    <w:rsid w:val="001164B9"/>
    <w:rsid w:val="0011744B"/>
    <w:rsid w:val="001226A9"/>
    <w:rsid w:val="00122AEB"/>
    <w:rsid w:val="00124C53"/>
    <w:rsid w:val="0012676C"/>
    <w:rsid w:val="00140885"/>
    <w:rsid w:val="001414C7"/>
    <w:rsid w:val="001539C4"/>
    <w:rsid w:val="0015401D"/>
    <w:rsid w:val="00173C69"/>
    <w:rsid w:val="00190BAB"/>
    <w:rsid w:val="001919F3"/>
    <w:rsid w:val="001A0FE1"/>
    <w:rsid w:val="001A1279"/>
    <w:rsid w:val="001A2CED"/>
    <w:rsid w:val="001A6B8C"/>
    <w:rsid w:val="001B003B"/>
    <w:rsid w:val="001B0706"/>
    <w:rsid w:val="001B16DD"/>
    <w:rsid w:val="001B3769"/>
    <w:rsid w:val="001B418C"/>
    <w:rsid w:val="001C1D3A"/>
    <w:rsid w:val="001C3947"/>
    <w:rsid w:val="001C4D1E"/>
    <w:rsid w:val="001E1DFE"/>
    <w:rsid w:val="001F0953"/>
    <w:rsid w:val="001F1156"/>
    <w:rsid w:val="002000E7"/>
    <w:rsid w:val="00202E4F"/>
    <w:rsid w:val="00204758"/>
    <w:rsid w:val="002047F1"/>
    <w:rsid w:val="00204FBA"/>
    <w:rsid w:val="00210B1D"/>
    <w:rsid w:val="00211697"/>
    <w:rsid w:val="0021246B"/>
    <w:rsid w:val="00212C53"/>
    <w:rsid w:val="00215922"/>
    <w:rsid w:val="00215DD0"/>
    <w:rsid w:val="00224DF7"/>
    <w:rsid w:val="00226645"/>
    <w:rsid w:val="00231C66"/>
    <w:rsid w:val="00237E64"/>
    <w:rsid w:val="00243483"/>
    <w:rsid w:val="0024488C"/>
    <w:rsid w:val="00255898"/>
    <w:rsid w:val="00262D64"/>
    <w:rsid w:val="00271AAB"/>
    <w:rsid w:val="0027373B"/>
    <w:rsid w:val="00274E64"/>
    <w:rsid w:val="002909C6"/>
    <w:rsid w:val="00290AE3"/>
    <w:rsid w:val="00291300"/>
    <w:rsid w:val="0029308A"/>
    <w:rsid w:val="00297D5C"/>
    <w:rsid w:val="002A7717"/>
    <w:rsid w:val="002A799B"/>
    <w:rsid w:val="002B0E2C"/>
    <w:rsid w:val="002B108C"/>
    <w:rsid w:val="002C0730"/>
    <w:rsid w:val="002C39E9"/>
    <w:rsid w:val="002D49C9"/>
    <w:rsid w:val="002F15D7"/>
    <w:rsid w:val="002F2316"/>
    <w:rsid w:val="002F2404"/>
    <w:rsid w:val="002F5F0F"/>
    <w:rsid w:val="002F7C45"/>
    <w:rsid w:val="00306C8B"/>
    <w:rsid w:val="003117A2"/>
    <w:rsid w:val="003126EC"/>
    <w:rsid w:val="00313DC8"/>
    <w:rsid w:val="0031416F"/>
    <w:rsid w:val="00314285"/>
    <w:rsid w:val="00334AE8"/>
    <w:rsid w:val="0033637E"/>
    <w:rsid w:val="0033774C"/>
    <w:rsid w:val="003408EF"/>
    <w:rsid w:val="00346703"/>
    <w:rsid w:val="003467BE"/>
    <w:rsid w:val="00352EB8"/>
    <w:rsid w:val="003567ED"/>
    <w:rsid w:val="0036014F"/>
    <w:rsid w:val="0036219F"/>
    <w:rsid w:val="0036362A"/>
    <w:rsid w:val="0036725B"/>
    <w:rsid w:val="003731DC"/>
    <w:rsid w:val="0037326F"/>
    <w:rsid w:val="00380D5C"/>
    <w:rsid w:val="00390715"/>
    <w:rsid w:val="00392FDE"/>
    <w:rsid w:val="003A0950"/>
    <w:rsid w:val="003A434A"/>
    <w:rsid w:val="003A67B8"/>
    <w:rsid w:val="003A75E6"/>
    <w:rsid w:val="003B5FCD"/>
    <w:rsid w:val="003C1116"/>
    <w:rsid w:val="003C1E8F"/>
    <w:rsid w:val="003C26EA"/>
    <w:rsid w:val="003C7647"/>
    <w:rsid w:val="003D1A91"/>
    <w:rsid w:val="003D5BA3"/>
    <w:rsid w:val="003E1B8A"/>
    <w:rsid w:val="003E569C"/>
    <w:rsid w:val="00410D59"/>
    <w:rsid w:val="0041355A"/>
    <w:rsid w:val="004139EA"/>
    <w:rsid w:val="00421C49"/>
    <w:rsid w:val="00425623"/>
    <w:rsid w:val="00426B43"/>
    <w:rsid w:val="00426F1C"/>
    <w:rsid w:val="00427DB4"/>
    <w:rsid w:val="004347D1"/>
    <w:rsid w:val="0043564B"/>
    <w:rsid w:val="00447D43"/>
    <w:rsid w:val="004569A0"/>
    <w:rsid w:val="00466B32"/>
    <w:rsid w:val="00467195"/>
    <w:rsid w:val="0047441F"/>
    <w:rsid w:val="004941F2"/>
    <w:rsid w:val="00496F65"/>
    <w:rsid w:val="004A0D37"/>
    <w:rsid w:val="004A486F"/>
    <w:rsid w:val="004A545F"/>
    <w:rsid w:val="004A559B"/>
    <w:rsid w:val="004B1FF8"/>
    <w:rsid w:val="004B3621"/>
    <w:rsid w:val="004B518F"/>
    <w:rsid w:val="004B57E8"/>
    <w:rsid w:val="004C5153"/>
    <w:rsid w:val="004C64EB"/>
    <w:rsid w:val="004C7B66"/>
    <w:rsid w:val="004D19F6"/>
    <w:rsid w:val="004D22B8"/>
    <w:rsid w:val="004D671E"/>
    <w:rsid w:val="004D7453"/>
    <w:rsid w:val="004D757D"/>
    <w:rsid w:val="004E0860"/>
    <w:rsid w:val="004E335A"/>
    <w:rsid w:val="004E4178"/>
    <w:rsid w:val="004E6F37"/>
    <w:rsid w:val="004F32F9"/>
    <w:rsid w:val="004F36CA"/>
    <w:rsid w:val="004F4625"/>
    <w:rsid w:val="004F5081"/>
    <w:rsid w:val="004F5D97"/>
    <w:rsid w:val="00502F36"/>
    <w:rsid w:val="005040B8"/>
    <w:rsid w:val="00504BBE"/>
    <w:rsid w:val="00504F30"/>
    <w:rsid w:val="00506701"/>
    <w:rsid w:val="005221D2"/>
    <w:rsid w:val="00530173"/>
    <w:rsid w:val="005304CF"/>
    <w:rsid w:val="0053075E"/>
    <w:rsid w:val="005336B7"/>
    <w:rsid w:val="00535AFE"/>
    <w:rsid w:val="00536FE5"/>
    <w:rsid w:val="00542E08"/>
    <w:rsid w:val="005448CD"/>
    <w:rsid w:val="00556015"/>
    <w:rsid w:val="00557373"/>
    <w:rsid w:val="005605B0"/>
    <w:rsid w:val="00563FF6"/>
    <w:rsid w:val="005744F4"/>
    <w:rsid w:val="005759FD"/>
    <w:rsid w:val="0058001D"/>
    <w:rsid w:val="0058325D"/>
    <w:rsid w:val="00584419"/>
    <w:rsid w:val="00584754"/>
    <w:rsid w:val="0058711E"/>
    <w:rsid w:val="00591279"/>
    <w:rsid w:val="00593FFE"/>
    <w:rsid w:val="005A086F"/>
    <w:rsid w:val="005A14ED"/>
    <w:rsid w:val="005B0A31"/>
    <w:rsid w:val="005B0B83"/>
    <w:rsid w:val="005B181A"/>
    <w:rsid w:val="005B3E49"/>
    <w:rsid w:val="005B5C06"/>
    <w:rsid w:val="005B5E19"/>
    <w:rsid w:val="005C04F8"/>
    <w:rsid w:val="005C41A7"/>
    <w:rsid w:val="005D1C30"/>
    <w:rsid w:val="005E3C7B"/>
    <w:rsid w:val="005E5A58"/>
    <w:rsid w:val="005F32B5"/>
    <w:rsid w:val="005F4667"/>
    <w:rsid w:val="005F7CC6"/>
    <w:rsid w:val="00603CC6"/>
    <w:rsid w:val="00604318"/>
    <w:rsid w:val="00613F09"/>
    <w:rsid w:val="0062069E"/>
    <w:rsid w:val="0063005B"/>
    <w:rsid w:val="00630EBB"/>
    <w:rsid w:val="00631056"/>
    <w:rsid w:val="00642856"/>
    <w:rsid w:val="006432E2"/>
    <w:rsid w:val="00643C15"/>
    <w:rsid w:val="00651ACE"/>
    <w:rsid w:val="00654B4F"/>
    <w:rsid w:val="00656C79"/>
    <w:rsid w:val="0065712F"/>
    <w:rsid w:val="00661B21"/>
    <w:rsid w:val="00663D4A"/>
    <w:rsid w:val="00666A34"/>
    <w:rsid w:val="006676B6"/>
    <w:rsid w:val="00674E6C"/>
    <w:rsid w:val="00675F11"/>
    <w:rsid w:val="00677DC5"/>
    <w:rsid w:val="0068282C"/>
    <w:rsid w:val="0068438C"/>
    <w:rsid w:val="00684888"/>
    <w:rsid w:val="006878F9"/>
    <w:rsid w:val="006B1F96"/>
    <w:rsid w:val="006B21BB"/>
    <w:rsid w:val="006B4FF1"/>
    <w:rsid w:val="006C6127"/>
    <w:rsid w:val="006C643A"/>
    <w:rsid w:val="006D22E8"/>
    <w:rsid w:val="006E03D2"/>
    <w:rsid w:val="006E0A51"/>
    <w:rsid w:val="006F0B98"/>
    <w:rsid w:val="006F2C0B"/>
    <w:rsid w:val="006F5589"/>
    <w:rsid w:val="006F6749"/>
    <w:rsid w:val="00700771"/>
    <w:rsid w:val="0070142A"/>
    <w:rsid w:val="00702F71"/>
    <w:rsid w:val="00704C38"/>
    <w:rsid w:val="0071379C"/>
    <w:rsid w:val="00715C78"/>
    <w:rsid w:val="00724B9C"/>
    <w:rsid w:val="00726696"/>
    <w:rsid w:val="00726FBC"/>
    <w:rsid w:val="00733261"/>
    <w:rsid w:val="007335A4"/>
    <w:rsid w:val="00737C95"/>
    <w:rsid w:val="007400F5"/>
    <w:rsid w:val="0074043F"/>
    <w:rsid w:val="007420AB"/>
    <w:rsid w:val="00744F0E"/>
    <w:rsid w:val="00750A89"/>
    <w:rsid w:val="00753B4B"/>
    <w:rsid w:val="00754FB0"/>
    <w:rsid w:val="0076238A"/>
    <w:rsid w:val="00763050"/>
    <w:rsid w:val="00763D20"/>
    <w:rsid w:val="00763D5F"/>
    <w:rsid w:val="00767AE9"/>
    <w:rsid w:val="00767DEB"/>
    <w:rsid w:val="00770AC3"/>
    <w:rsid w:val="00772EC3"/>
    <w:rsid w:val="007735DB"/>
    <w:rsid w:val="00783C12"/>
    <w:rsid w:val="007908CB"/>
    <w:rsid w:val="00790B34"/>
    <w:rsid w:val="007947DD"/>
    <w:rsid w:val="00794AC6"/>
    <w:rsid w:val="007959C3"/>
    <w:rsid w:val="00795F6D"/>
    <w:rsid w:val="007A2932"/>
    <w:rsid w:val="007A5F44"/>
    <w:rsid w:val="007B310F"/>
    <w:rsid w:val="007B7729"/>
    <w:rsid w:val="007B7C82"/>
    <w:rsid w:val="007C248E"/>
    <w:rsid w:val="007C34B6"/>
    <w:rsid w:val="007C7992"/>
    <w:rsid w:val="007D0525"/>
    <w:rsid w:val="007E01D8"/>
    <w:rsid w:val="007E5B25"/>
    <w:rsid w:val="007F2765"/>
    <w:rsid w:val="007F5ED9"/>
    <w:rsid w:val="007F646F"/>
    <w:rsid w:val="00802406"/>
    <w:rsid w:val="00803E1D"/>
    <w:rsid w:val="00804BEB"/>
    <w:rsid w:val="00806EA8"/>
    <w:rsid w:val="00807500"/>
    <w:rsid w:val="00820C47"/>
    <w:rsid w:val="00824165"/>
    <w:rsid w:val="00832DF8"/>
    <w:rsid w:val="008339D8"/>
    <w:rsid w:val="0083503F"/>
    <w:rsid w:val="0084196F"/>
    <w:rsid w:val="00841F91"/>
    <w:rsid w:val="0084709C"/>
    <w:rsid w:val="008562BD"/>
    <w:rsid w:val="008643D2"/>
    <w:rsid w:val="008646A3"/>
    <w:rsid w:val="00864F93"/>
    <w:rsid w:val="008664A0"/>
    <w:rsid w:val="00872182"/>
    <w:rsid w:val="00874B53"/>
    <w:rsid w:val="00876D89"/>
    <w:rsid w:val="0087728D"/>
    <w:rsid w:val="0087779A"/>
    <w:rsid w:val="00877E30"/>
    <w:rsid w:val="00882349"/>
    <w:rsid w:val="008835B2"/>
    <w:rsid w:val="008A0B5E"/>
    <w:rsid w:val="008A0E84"/>
    <w:rsid w:val="008A4DA2"/>
    <w:rsid w:val="008A77F0"/>
    <w:rsid w:val="008B5FC5"/>
    <w:rsid w:val="008C1658"/>
    <w:rsid w:val="008C2EAE"/>
    <w:rsid w:val="008D04CD"/>
    <w:rsid w:val="008D29D3"/>
    <w:rsid w:val="008D3E08"/>
    <w:rsid w:val="008D45A9"/>
    <w:rsid w:val="008D5011"/>
    <w:rsid w:val="008E1D58"/>
    <w:rsid w:val="008F1CE1"/>
    <w:rsid w:val="008F2FE8"/>
    <w:rsid w:val="008F3544"/>
    <w:rsid w:val="008F47CD"/>
    <w:rsid w:val="008F5BF2"/>
    <w:rsid w:val="00911B4A"/>
    <w:rsid w:val="00915A89"/>
    <w:rsid w:val="00916607"/>
    <w:rsid w:val="00916A5C"/>
    <w:rsid w:val="00917D66"/>
    <w:rsid w:val="009233C0"/>
    <w:rsid w:val="00924D83"/>
    <w:rsid w:val="00930ABE"/>
    <w:rsid w:val="00931D87"/>
    <w:rsid w:val="00933AC8"/>
    <w:rsid w:val="00935645"/>
    <w:rsid w:val="00936586"/>
    <w:rsid w:val="009451FF"/>
    <w:rsid w:val="009475A6"/>
    <w:rsid w:val="0095513A"/>
    <w:rsid w:val="00963995"/>
    <w:rsid w:val="009661B8"/>
    <w:rsid w:val="00973E36"/>
    <w:rsid w:val="00975ECC"/>
    <w:rsid w:val="00977C2C"/>
    <w:rsid w:val="0098273A"/>
    <w:rsid w:val="009869A3"/>
    <w:rsid w:val="009949C7"/>
    <w:rsid w:val="0099627E"/>
    <w:rsid w:val="009967A5"/>
    <w:rsid w:val="009A28E6"/>
    <w:rsid w:val="009A36B2"/>
    <w:rsid w:val="009A4DA2"/>
    <w:rsid w:val="009A5F4C"/>
    <w:rsid w:val="009B31AE"/>
    <w:rsid w:val="009B5E7D"/>
    <w:rsid w:val="009D342B"/>
    <w:rsid w:val="009D617C"/>
    <w:rsid w:val="009D754D"/>
    <w:rsid w:val="009D7705"/>
    <w:rsid w:val="009E4C17"/>
    <w:rsid w:val="009F27D4"/>
    <w:rsid w:val="009F39A0"/>
    <w:rsid w:val="00A00E0E"/>
    <w:rsid w:val="00A00ECE"/>
    <w:rsid w:val="00A0413E"/>
    <w:rsid w:val="00A041EE"/>
    <w:rsid w:val="00A045A1"/>
    <w:rsid w:val="00A072F3"/>
    <w:rsid w:val="00A102A2"/>
    <w:rsid w:val="00A15851"/>
    <w:rsid w:val="00A16C97"/>
    <w:rsid w:val="00A21BD3"/>
    <w:rsid w:val="00A22A20"/>
    <w:rsid w:val="00A23344"/>
    <w:rsid w:val="00A272B7"/>
    <w:rsid w:val="00A346E5"/>
    <w:rsid w:val="00A34D12"/>
    <w:rsid w:val="00A37245"/>
    <w:rsid w:val="00A37500"/>
    <w:rsid w:val="00A416D6"/>
    <w:rsid w:val="00A511C9"/>
    <w:rsid w:val="00A522A0"/>
    <w:rsid w:val="00A560E9"/>
    <w:rsid w:val="00A61933"/>
    <w:rsid w:val="00A64381"/>
    <w:rsid w:val="00A677E4"/>
    <w:rsid w:val="00A67958"/>
    <w:rsid w:val="00A708E8"/>
    <w:rsid w:val="00A710F6"/>
    <w:rsid w:val="00A73577"/>
    <w:rsid w:val="00A828E6"/>
    <w:rsid w:val="00A83DEE"/>
    <w:rsid w:val="00A915E0"/>
    <w:rsid w:val="00A939BE"/>
    <w:rsid w:val="00A944C4"/>
    <w:rsid w:val="00AA22EA"/>
    <w:rsid w:val="00AB14AF"/>
    <w:rsid w:val="00AB7F4A"/>
    <w:rsid w:val="00AC05DB"/>
    <w:rsid w:val="00AC07A7"/>
    <w:rsid w:val="00AC2CD0"/>
    <w:rsid w:val="00AC4F1C"/>
    <w:rsid w:val="00AC67F8"/>
    <w:rsid w:val="00AD26F4"/>
    <w:rsid w:val="00AE3C38"/>
    <w:rsid w:val="00AE47EA"/>
    <w:rsid w:val="00AF6A10"/>
    <w:rsid w:val="00B021C6"/>
    <w:rsid w:val="00B07436"/>
    <w:rsid w:val="00B11827"/>
    <w:rsid w:val="00B2154B"/>
    <w:rsid w:val="00B30955"/>
    <w:rsid w:val="00B32A9E"/>
    <w:rsid w:val="00B33389"/>
    <w:rsid w:val="00B36340"/>
    <w:rsid w:val="00B377FB"/>
    <w:rsid w:val="00B409C2"/>
    <w:rsid w:val="00B43C83"/>
    <w:rsid w:val="00B44A2C"/>
    <w:rsid w:val="00B477FA"/>
    <w:rsid w:val="00B50E08"/>
    <w:rsid w:val="00B544EA"/>
    <w:rsid w:val="00B579EF"/>
    <w:rsid w:val="00B66FB7"/>
    <w:rsid w:val="00B73707"/>
    <w:rsid w:val="00B74B38"/>
    <w:rsid w:val="00B75D23"/>
    <w:rsid w:val="00B84DDF"/>
    <w:rsid w:val="00B868FA"/>
    <w:rsid w:val="00B87130"/>
    <w:rsid w:val="00B90474"/>
    <w:rsid w:val="00B91E0D"/>
    <w:rsid w:val="00B923D2"/>
    <w:rsid w:val="00B940FE"/>
    <w:rsid w:val="00B942AA"/>
    <w:rsid w:val="00B94DEB"/>
    <w:rsid w:val="00B95513"/>
    <w:rsid w:val="00B963C4"/>
    <w:rsid w:val="00BA11A8"/>
    <w:rsid w:val="00BA2A1F"/>
    <w:rsid w:val="00BB1771"/>
    <w:rsid w:val="00BB4025"/>
    <w:rsid w:val="00BB4C86"/>
    <w:rsid w:val="00BC204E"/>
    <w:rsid w:val="00BC416F"/>
    <w:rsid w:val="00BD0A0A"/>
    <w:rsid w:val="00BD0BDD"/>
    <w:rsid w:val="00BE071B"/>
    <w:rsid w:val="00BE2349"/>
    <w:rsid w:val="00BF34ED"/>
    <w:rsid w:val="00BF7182"/>
    <w:rsid w:val="00C01682"/>
    <w:rsid w:val="00C043C1"/>
    <w:rsid w:val="00C06118"/>
    <w:rsid w:val="00C269F8"/>
    <w:rsid w:val="00C374F5"/>
    <w:rsid w:val="00C400BB"/>
    <w:rsid w:val="00C40E1C"/>
    <w:rsid w:val="00C41BA7"/>
    <w:rsid w:val="00C442EB"/>
    <w:rsid w:val="00C5582B"/>
    <w:rsid w:val="00C5791E"/>
    <w:rsid w:val="00C57FB2"/>
    <w:rsid w:val="00C67976"/>
    <w:rsid w:val="00C70232"/>
    <w:rsid w:val="00C71FC2"/>
    <w:rsid w:val="00C731C2"/>
    <w:rsid w:val="00C832AC"/>
    <w:rsid w:val="00C856AF"/>
    <w:rsid w:val="00C862DF"/>
    <w:rsid w:val="00C92C7A"/>
    <w:rsid w:val="00C93AEB"/>
    <w:rsid w:val="00CA00C2"/>
    <w:rsid w:val="00CA395D"/>
    <w:rsid w:val="00CA4493"/>
    <w:rsid w:val="00CB011F"/>
    <w:rsid w:val="00CB2ADA"/>
    <w:rsid w:val="00CB5D96"/>
    <w:rsid w:val="00CB688A"/>
    <w:rsid w:val="00CC38DD"/>
    <w:rsid w:val="00CC40AA"/>
    <w:rsid w:val="00CC4E17"/>
    <w:rsid w:val="00CE0685"/>
    <w:rsid w:val="00CE152D"/>
    <w:rsid w:val="00CE39E7"/>
    <w:rsid w:val="00CE5174"/>
    <w:rsid w:val="00CF4386"/>
    <w:rsid w:val="00D00335"/>
    <w:rsid w:val="00D00B4B"/>
    <w:rsid w:val="00D00B83"/>
    <w:rsid w:val="00D0332B"/>
    <w:rsid w:val="00D03395"/>
    <w:rsid w:val="00D1065E"/>
    <w:rsid w:val="00D108D5"/>
    <w:rsid w:val="00D10B58"/>
    <w:rsid w:val="00D2024C"/>
    <w:rsid w:val="00D219B7"/>
    <w:rsid w:val="00D21B9D"/>
    <w:rsid w:val="00D2711D"/>
    <w:rsid w:val="00D36ECB"/>
    <w:rsid w:val="00D4342E"/>
    <w:rsid w:val="00D44278"/>
    <w:rsid w:val="00D47B71"/>
    <w:rsid w:val="00D54540"/>
    <w:rsid w:val="00D54A07"/>
    <w:rsid w:val="00D55208"/>
    <w:rsid w:val="00D66DCE"/>
    <w:rsid w:val="00D736D9"/>
    <w:rsid w:val="00D86789"/>
    <w:rsid w:val="00D9016D"/>
    <w:rsid w:val="00D90754"/>
    <w:rsid w:val="00D92784"/>
    <w:rsid w:val="00D979E3"/>
    <w:rsid w:val="00DA0E98"/>
    <w:rsid w:val="00DA2ABF"/>
    <w:rsid w:val="00DA4166"/>
    <w:rsid w:val="00DA65B1"/>
    <w:rsid w:val="00DB387E"/>
    <w:rsid w:val="00DB3DE1"/>
    <w:rsid w:val="00DB5C40"/>
    <w:rsid w:val="00DC134F"/>
    <w:rsid w:val="00DD46D4"/>
    <w:rsid w:val="00DD5928"/>
    <w:rsid w:val="00DD6B60"/>
    <w:rsid w:val="00DD7153"/>
    <w:rsid w:val="00DE2434"/>
    <w:rsid w:val="00DE37FC"/>
    <w:rsid w:val="00DE43AB"/>
    <w:rsid w:val="00DF0829"/>
    <w:rsid w:val="00DF648D"/>
    <w:rsid w:val="00DF6791"/>
    <w:rsid w:val="00E0360F"/>
    <w:rsid w:val="00E05794"/>
    <w:rsid w:val="00E0714A"/>
    <w:rsid w:val="00E148BC"/>
    <w:rsid w:val="00E20949"/>
    <w:rsid w:val="00E25072"/>
    <w:rsid w:val="00E32CAE"/>
    <w:rsid w:val="00E41A20"/>
    <w:rsid w:val="00E4480A"/>
    <w:rsid w:val="00E4609B"/>
    <w:rsid w:val="00E512D3"/>
    <w:rsid w:val="00E55E3D"/>
    <w:rsid w:val="00E61567"/>
    <w:rsid w:val="00E65C9D"/>
    <w:rsid w:val="00E678E4"/>
    <w:rsid w:val="00E7711E"/>
    <w:rsid w:val="00E77499"/>
    <w:rsid w:val="00E84678"/>
    <w:rsid w:val="00EA7A94"/>
    <w:rsid w:val="00EB5298"/>
    <w:rsid w:val="00EB6E60"/>
    <w:rsid w:val="00EB7D29"/>
    <w:rsid w:val="00EB7E55"/>
    <w:rsid w:val="00EC23F7"/>
    <w:rsid w:val="00EC3DE0"/>
    <w:rsid w:val="00EC7B33"/>
    <w:rsid w:val="00ED2CCB"/>
    <w:rsid w:val="00EE16C3"/>
    <w:rsid w:val="00EF1642"/>
    <w:rsid w:val="00EF419B"/>
    <w:rsid w:val="00EF5AF7"/>
    <w:rsid w:val="00EF7A93"/>
    <w:rsid w:val="00F013CB"/>
    <w:rsid w:val="00F02C65"/>
    <w:rsid w:val="00F05E7F"/>
    <w:rsid w:val="00F07620"/>
    <w:rsid w:val="00F07D6B"/>
    <w:rsid w:val="00F1407B"/>
    <w:rsid w:val="00F16841"/>
    <w:rsid w:val="00F230F2"/>
    <w:rsid w:val="00F2466E"/>
    <w:rsid w:val="00F30C84"/>
    <w:rsid w:val="00F3284D"/>
    <w:rsid w:val="00F40878"/>
    <w:rsid w:val="00F507D2"/>
    <w:rsid w:val="00F5220C"/>
    <w:rsid w:val="00F52B07"/>
    <w:rsid w:val="00F61718"/>
    <w:rsid w:val="00F62BCD"/>
    <w:rsid w:val="00F67C0D"/>
    <w:rsid w:val="00F770A5"/>
    <w:rsid w:val="00F80E6A"/>
    <w:rsid w:val="00F83BEA"/>
    <w:rsid w:val="00F83E4F"/>
    <w:rsid w:val="00F90DC5"/>
    <w:rsid w:val="00F971A1"/>
    <w:rsid w:val="00F976E9"/>
    <w:rsid w:val="00F977FD"/>
    <w:rsid w:val="00FA18BF"/>
    <w:rsid w:val="00FA61A2"/>
    <w:rsid w:val="00FA6381"/>
    <w:rsid w:val="00FC39BC"/>
    <w:rsid w:val="00FC3FDF"/>
    <w:rsid w:val="00FC416F"/>
    <w:rsid w:val="00FC66E8"/>
    <w:rsid w:val="00FC7736"/>
    <w:rsid w:val="00FD1C66"/>
    <w:rsid w:val="00FD313C"/>
    <w:rsid w:val="00FD6B23"/>
    <w:rsid w:val="00FE0786"/>
    <w:rsid w:val="00FE21C1"/>
    <w:rsid w:val="00FE43DE"/>
    <w:rsid w:val="00FE7BB3"/>
    <w:rsid w:val="00FF2D24"/>
    <w:rsid w:val="00FF3EA9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4523D9"/>
  <w15:chartTrackingRefBased/>
  <w15:docId w15:val="{6F3498E0-33E5-497F-AAD0-1ABAD14B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Default Paragraph Font" w:uiPriority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2"/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iCs/>
      <w:sz w:val="22"/>
    </w:rPr>
  </w:style>
  <w:style w:type="paragraph" w:styleId="Heading5">
    <w:name w:val="heading 5"/>
    <w:basedOn w:val="Normal"/>
    <w:next w:val="Normal"/>
    <w:qFormat/>
    <w:pPr>
      <w:keepNext/>
      <w:framePr w:hSpace="180" w:wrap="around" w:vAnchor="text" w:hAnchor="margin" w:x="108" w:y="96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421C49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tabs>
        <w:tab w:val="left" w:pos="2430"/>
      </w:tabs>
      <w:ind w:left="2430"/>
    </w:pPr>
    <w:rPr>
      <w:rFonts w:ascii="Arial" w:hAnsi="Arial"/>
      <w:sz w:val="22"/>
    </w:rPr>
  </w:style>
  <w:style w:type="paragraph" w:styleId="BodyText2">
    <w:name w:val="Body Text 2"/>
    <w:basedOn w:val="Normal"/>
    <w:rPr>
      <w:sz w:val="24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odytext">
    <w:name w:val="Bodytext"/>
    <w:basedOn w:val="Normal"/>
    <w:rPr>
      <w:sz w:val="22"/>
    </w:rPr>
  </w:style>
  <w:style w:type="paragraph" w:customStyle="1" w:styleId="WW-Default">
    <w:name w:val="WW-Default"/>
    <w:pPr>
      <w:widowControl w:val="0"/>
      <w:suppressAutoHyphens/>
    </w:pPr>
    <w:rPr>
      <w:rFonts w:cs="Arial Unicode MS"/>
      <w:sz w:val="24"/>
      <w:szCs w:val="24"/>
      <w:lang w:eastAsia="ar-SA"/>
    </w:rPr>
  </w:style>
  <w:style w:type="paragraph" w:styleId="BodyText0">
    <w:name w:val="Body Text"/>
    <w:basedOn w:val="Normal"/>
    <w:link w:val="BodyTextChar"/>
    <w:uiPriority w:val="99"/>
    <w:pPr>
      <w:spacing w:after="120"/>
    </w:pPr>
  </w:style>
  <w:style w:type="paragraph" w:customStyle="1" w:styleId="Achievement">
    <w:name w:val="Achievement"/>
    <w:basedOn w:val="BodyText0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levnl13">
    <w:name w:val="_levnl1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360" w:hanging="360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character" w:styleId="HTMLTypewriter">
    <w:name w:val="HTML Typewriter"/>
    <w:rPr>
      <w:rFonts w:ascii="Courier New" w:eastAsia="Arial Unicode MS" w:hAnsi="Courier New" w:cs="Palatino Linotype" w:hint="default"/>
      <w:sz w:val="20"/>
      <w:szCs w:val="20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List2">
    <w:name w:val="List 2"/>
    <w:basedOn w:val="Normal"/>
    <w:pPr>
      <w:numPr>
        <w:numId w:val="2"/>
      </w:numPr>
    </w:pPr>
    <w:rPr>
      <w:rFonts w:ascii="Verdana" w:hAnsi="Verdana"/>
      <w:szCs w:val="24"/>
    </w:rPr>
  </w:style>
  <w:style w:type="character" w:styleId="Hyperlink">
    <w:name w:val="Hyperlink"/>
    <w:unhideWhenUsed/>
    <w:rPr>
      <w:color w:val="0000FF"/>
      <w:u w:val="single"/>
    </w:rPr>
  </w:style>
  <w:style w:type="paragraph" w:customStyle="1" w:styleId="BodyText2Verdana">
    <w:name w:val="Body Text 2 + Verdana"/>
    <w:aliases w:val="10 pt"/>
    <w:basedOn w:val="Normal"/>
    <w:pPr>
      <w:numPr>
        <w:numId w:val="3"/>
      </w:numPr>
      <w:spacing w:before="120"/>
      <w:jc w:val="both"/>
    </w:pPr>
    <w:rPr>
      <w:rFonts w:ascii="Verdana" w:hAnsi="Verdan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HTMLPreformattedChar">
    <w:name w:val="HTML Preformatted Char"/>
    <w:rPr>
      <w:rFonts w:ascii="Courier New" w:eastAsia="Courier New" w:hAnsi="Courier New"/>
    </w:rPr>
  </w:style>
  <w:style w:type="character" w:customStyle="1" w:styleId="Heading6Char">
    <w:name w:val="Heading 6 Char"/>
    <w:rPr>
      <w:b/>
      <w:bCs/>
      <w:sz w:val="22"/>
      <w:szCs w:val="22"/>
    </w:rPr>
  </w:style>
  <w:style w:type="character" w:customStyle="1" w:styleId="yshortcuts">
    <w:name w:val="yshortcuts"/>
    <w:basedOn w:val="DefaultParagraphFont"/>
  </w:style>
  <w:style w:type="character" w:styleId="Strong">
    <w:name w:val="Strong"/>
    <w:uiPriority w:val="22"/>
    <w:qFormat/>
    <w:rsid w:val="003A0950"/>
    <w:rPr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FA61A2"/>
    <w:pPr>
      <w:spacing w:after="200" w:line="276" w:lineRule="auto"/>
      <w:ind w:left="720"/>
      <w:contextualSpacing/>
    </w:pPr>
    <w:rPr>
      <w:rFonts w:ascii="Georgia" w:eastAsia="Georgia" w:hAnsi="Georg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B66FB7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hp">
    <w:name w:val="hp"/>
    <w:basedOn w:val="DefaultParagraphFont"/>
    <w:rsid w:val="00B66FB7"/>
  </w:style>
  <w:style w:type="character" w:customStyle="1" w:styleId="ho">
    <w:name w:val="ho"/>
    <w:basedOn w:val="DefaultParagraphFont"/>
    <w:rsid w:val="00B66FB7"/>
  </w:style>
  <w:style w:type="character" w:customStyle="1" w:styleId="he">
    <w:name w:val="he"/>
    <w:basedOn w:val="DefaultParagraphFont"/>
    <w:rsid w:val="00B66FB7"/>
  </w:style>
  <w:style w:type="character" w:customStyle="1" w:styleId="hb">
    <w:name w:val="hb"/>
    <w:basedOn w:val="DefaultParagraphFont"/>
    <w:rsid w:val="00B66FB7"/>
  </w:style>
  <w:style w:type="character" w:customStyle="1" w:styleId="g2">
    <w:name w:val="g2"/>
    <w:basedOn w:val="DefaultParagraphFont"/>
    <w:rsid w:val="00B66FB7"/>
  </w:style>
  <w:style w:type="character" w:customStyle="1" w:styleId="apple-converted-space">
    <w:name w:val="apple-converted-space"/>
    <w:basedOn w:val="DefaultParagraphFont"/>
    <w:rsid w:val="0076238A"/>
  </w:style>
  <w:style w:type="character" w:customStyle="1" w:styleId="Heading8Char">
    <w:name w:val="Heading 8 Char"/>
    <w:link w:val="Heading8"/>
    <w:semiHidden/>
    <w:rsid w:val="00421C4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pple-style-span">
    <w:name w:val="apple-style-span"/>
    <w:basedOn w:val="DefaultParagraphFont"/>
    <w:rsid w:val="00CC40AA"/>
  </w:style>
  <w:style w:type="paragraph" w:customStyle="1" w:styleId="NormalArial">
    <w:name w:val="Normal + Arial"/>
    <w:basedOn w:val="Heading3"/>
    <w:rsid w:val="00CC40AA"/>
    <w:pPr>
      <w:numPr>
        <w:ilvl w:val="2"/>
      </w:numPr>
      <w:suppressAutoHyphens/>
      <w:spacing w:before="0" w:after="0"/>
      <w:jc w:val="both"/>
      <w:outlineLvl w:val="9"/>
    </w:pPr>
    <w:rPr>
      <w:rFonts w:cs="Arial"/>
      <w:b/>
      <w:sz w:val="20"/>
      <w:lang w:eastAsia="ar-SA"/>
    </w:rPr>
  </w:style>
  <w:style w:type="character" w:customStyle="1" w:styleId="BodyTextChar">
    <w:name w:val="Body Text Char"/>
    <w:basedOn w:val="DefaultParagraphFont"/>
    <w:link w:val="BodyText0"/>
    <w:uiPriority w:val="99"/>
    <w:rsid w:val="007F2765"/>
  </w:style>
  <w:style w:type="paragraph" w:styleId="BodyTextIndent">
    <w:name w:val="Body Text Indent"/>
    <w:basedOn w:val="Normal"/>
    <w:link w:val="BodyTextIndentChar"/>
    <w:rsid w:val="00D033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03395"/>
  </w:style>
  <w:style w:type="character" w:customStyle="1" w:styleId="ListParagraphChar">
    <w:name w:val="List Paragraph Char"/>
    <w:link w:val="ListParagraph"/>
    <w:uiPriority w:val="99"/>
    <w:locked/>
    <w:rsid w:val="009869A3"/>
    <w:rPr>
      <w:rFonts w:ascii="Georgia" w:eastAsia="Georgia" w:hAnsi="Georgia"/>
      <w:sz w:val="22"/>
      <w:szCs w:val="22"/>
    </w:rPr>
  </w:style>
  <w:style w:type="paragraph" w:customStyle="1" w:styleId="BulletedList">
    <w:name w:val="Bulleted List"/>
    <w:basedOn w:val="BodyText0"/>
    <w:rsid w:val="009869A3"/>
    <w:pPr>
      <w:tabs>
        <w:tab w:val="num" w:pos="360"/>
      </w:tabs>
      <w:spacing w:after="40" w:line="220" w:lineRule="atLeast"/>
      <w:ind w:left="720" w:hanging="360"/>
    </w:pPr>
    <w:rPr>
      <w:rFonts w:ascii="Arial" w:hAnsi="Arial" w:cs="Times New Roman"/>
      <w:spacing w:val="-5"/>
      <w:lang w:val="x-none" w:eastAsia="x-none"/>
    </w:rPr>
  </w:style>
  <w:style w:type="paragraph" w:customStyle="1" w:styleId="BulletedList1">
    <w:name w:val="Bulleted List 1"/>
    <w:basedOn w:val="BulletedList"/>
    <w:rsid w:val="009869A3"/>
    <w:pPr>
      <w:spacing w:before="240"/>
      <w:ind w:left="245" w:hanging="245"/>
    </w:pPr>
  </w:style>
  <w:style w:type="paragraph" w:styleId="Caption">
    <w:name w:val="caption"/>
    <w:basedOn w:val="Normal"/>
    <w:next w:val="Normal"/>
    <w:uiPriority w:val="99"/>
    <w:qFormat/>
    <w:rsid w:val="00410D59"/>
    <w:pPr>
      <w:widowControl w:val="0"/>
      <w:autoSpaceDE w:val="0"/>
      <w:autoSpaceDN w:val="0"/>
      <w:adjustRightInd w:val="0"/>
      <w:jc w:val="both"/>
    </w:pPr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5D1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8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1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1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7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01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84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9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33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79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287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0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16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409FE18133446AE1A5B9F3B7F0C48" ma:contentTypeVersion="6" ma:contentTypeDescription="Create a new document." ma:contentTypeScope="" ma:versionID="8baba820be2c6f8691010405d696214a">
  <xsd:schema xmlns:xsd="http://www.w3.org/2001/XMLSchema" xmlns:xs="http://www.w3.org/2001/XMLSchema" xmlns:p="http://schemas.microsoft.com/office/2006/metadata/properties" xmlns:ns2="c2838c22-6ad0-4015-89fd-418046160483" xmlns:ns3="ef19276d-0f3a-4c5a-b993-ec7c35ded6a2" targetNamespace="http://schemas.microsoft.com/office/2006/metadata/properties" ma:root="true" ma:fieldsID="753f28c0f9b2355e61f80b0fc5f2733b" ns2:_="" ns3:_="">
    <xsd:import namespace="c2838c22-6ad0-4015-89fd-418046160483"/>
    <xsd:import namespace="ef19276d-0f3a-4c5a-b993-ec7c35ded6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38c22-6ad0-4015-89fd-418046160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9276d-0f3a-4c5a-b993-ec7c35ded6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B3BA87-F5EA-41CA-8AF3-3D316F5D5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CBFBA-8837-451E-8779-FEA344A5E6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03EA6A-6BA7-4021-A11C-C44FA68E0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38c22-6ad0-4015-89fd-418046160483"/>
    <ds:schemaRef ds:uri="ef19276d-0f3a-4c5a-b993-ec7c35ded6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EE7588-DD0B-4D3D-A0A8-4ED9A5D7AC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Java/J2EE Developer</vt:lpstr>
    </vt:vector>
  </TitlesOfParts>
  <Company>VTech Solutions, Inc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Java/J2EE Developer</dc:title>
  <dc:subject/>
  <dc:creator>Ravi sankar</dc:creator>
  <cp:keywords/>
  <cp:lastModifiedBy>Payasam, Sai Kumar (Cognizant)</cp:lastModifiedBy>
  <cp:revision>6</cp:revision>
  <dcterms:created xsi:type="dcterms:W3CDTF">2024-07-31T09:17:00Z</dcterms:created>
  <dcterms:modified xsi:type="dcterms:W3CDTF">2024-07-31T10:02:00Z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0x01010085A409FE18133446AE1A5B9F3B7F0C48</vt:lpwstr>
  </property>
</Properties>
</file>